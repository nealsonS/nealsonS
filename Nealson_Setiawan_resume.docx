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51F8A8" w14:textId="77777777" w:rsidR="00FD5C44" w:rsidRDefault="00000000">
      <w:pPr>
        <w:pBdr>
          <w:bottom w:val="single" w:sz="6" w:space="0" w:color="000000"/>
        </w:pBdr>
        <w:spacing w:line="205" w:lineRule="atLeast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bCs/>
          <w:caps/>
          <w:sz w:val="28"/>
          <w:szCs w:val="28"/>
        </w:rPr>
        <w:t>Nealson Setiawan</w:t>
      </w:r>
    </w:p>
    <w:p w14:paraId="3610A368" w14:textId="7D17523C" w:rsidR="00FD5C44" w:rsidRDefault="00000000" w:rsidP="00D21AB5">
      <w:pPr>
        <w:spacing w:line="205" w:lineRule="atLeast"/>
        <w:rPr>
          <w:rFonts w:ascii="Calibri" w:eastAsia="Calibri" w:hAnsi="Calibri" w:cs="Calibri"/>
          <w:color w:val="000000"/>
          <w:sz w:val="19"/>
          <w:szCs w:val="19"/>
        </w:rPr>
      </w:pPr>
      <w:r w:rsidRPr="0096270B">
        <w:rPr>
          <w:rFonts w:ascii="Calibri" w:eastAsia="Calibri" w:hAnsi="Calibri" w:cs="Calibri"/>
          <w:sz w:val="19"/>
          <w:szCs w:val="19"/>
        </w:rPr>
        <w:t>Los Angeles, CA </w:t>
      </w:r>
      <w:r w:rsidRPr="0096270B">
        <w:rPr>
          <w:rFonts w:ascii="Calibri" w:eastAsia="Calibri" w:hAnsi="Calibri" w:cs="Calibri"/>
          <w:color w:val="000000"/>
          <w:sz w:val="19"/>
          <w:szCs w:val="19"/>
        </w:rPr>
        <w:t>| </w:t>
      </w:r>
      <w:r w:rsidR="00420FBA" w:rsidRPr="0096270B">
        <w:rPr>
          <w:rFonts w:ascii="Calibri" w:eastAsia="Calibri" w:hAnsi="Calibri" w:cs="Calibri"/>
          <w:color w:val="000000"/>
          <w:sz w:val="19"/>
          <w:szCs w:val="19"/>
        </w:rPr>
        <w:t xml:space="preserve">747-272-5097 | </w:t>
      </w:r>
      <w:hyperlink r:id="rId5" w:history="1">
        <w:r w:rsidR="00420FBA" w:rsidRPr="0096270B">
          <w:rPr>
            <w:rStyle w:val="Hyperlink"/>
            <w:rFonts w:ascii="Calibri" w:eastAsia="Calibri" w:hAnsi="Calibri" w:cs="Calibri"/>
            <w:sz w:val="19"/>
            <w:szCs w:val="19"/>
          </w:rPr>
          <w:t>nealsons@usc.edu</w:t>
        </w:r>
      </w:hyperlink>
      <w:r w:rsidRPr="0096270B">
        <w:rPr>
          <w:rFonts w:ascii="Calibri" w:eastAsia="Calibri" w:hAnsi="Calibri" w:cs="Calibri"/>
          <w:sz w:val="19"/>
          <w:szCs w:val="19"/>
        </w:rPr>
        <w:t> </w:t>
      </w:r>
      <w:r w:rsidRPr="0096270B">
        <w:rPr>
          <w:rFonts w:ascii="Calibri" w:eastAsia="Calibri" w:hAnsi="Calibri" w:cs="Calibri"/>
          <w:color w:val="000000"/>
          <w:sz w:val="19"/>
          <w:szCs w:val="19"/>
        </w:rPr>
        <w:t>| </w:t>
      </w:r>
      <w:hyperlink r:id="rId6" w:history="1">
        <w:r w:rsidRPr="0096270B">
          <w:rPr>
            <w:rFonts w:ascii="Calibri" w:eastAsia="Calibri" w:hAnsi="Calibri" w:cs="Calibri"/>
            <w:color w:val="000000"/>
            <w:sz w:val="19"/>
            <w:szCs w:val="19"/>
          </w:rPr>
          <w:t>www.linkedin.com/in/nealson</w:t>
        </w:r>
        <w:r w:rsidRPr="0096270B">
          <w:rPr>
            <w:rFonts w:ascii="Calibri" w:eastAsia="Calibri" w:hAnsi="Calibri" w:cs="Calibri"/>
            <w:color w:val="000000"/>
            <w:sz w:val="19"/>
            <w:szCs w:val="19"/>
          </w:rPr>
          <w:noBreakHyphen/>
          <w:t>setiawan</w:t>
        </w:r>
        <w:r w:rsidRPr="0096270B">
          <w:rPr>
            <w:rFonts w:ascii="Calibri" w:eastAsia="Calibri" w:hAnsi="Calibri" w:cs="Calibri"/>
            <w:color w:val="000000"/>
            <w:sz w:val="19"/>
            <w:szCs w:val="19"/>
          </w:rPr>
          <w:noBreakHyphen/>
          <w:t>4a1700252</w:t>
        </w:r>
      </w:hyperlink>
      <w:r w:rsidR="00650B1D" w:rsidRPr="0096270B">
        <w:rPr>
          <w:rFonts w:ascii="Calibri" w:eastAsia="Calibri" w:hAnsi="Calibri" w:cs="Calibri"/>
          <w:color w:val="000000"/>
          <w:sz w:val="19"/>
          <w:szCs w:val="19"/>
        </w:rPr>
        <w:t xml:space="preserve"> | </w:t>
      </w:r>
      <w:hyperlink r:id="rId7" w:history="1">
        <w:r w:rsidR="00D21AB5" w:rsidRPr="003B4D20">
          <w:rPr>
            <w:rStyle w:val="Hyperlink"/>
            <w:rFonts w:ascii="Calibri" w:eastAsia="Calibri" w:hAnsi="Calibri" w:cs="Calibri"/>
            <w:sz w:val="19"/>
            <w:szCs w:val="19"/>
          </w:rPr>
          <w:t>https://github.com/nealsonS</w:t>
        </w:r>
      </w:hyperlink>
    </w:p>
    <w:p w14:paraId="511C0AD1" w14:textId="77777777" w:rsidR="00D21AB5" w:rsidRPr="00D21AB5" w:rsidRDefault="00D21AB5" w:rsidP="00D21AB5">
      <w:pPr>
        <w:spacing w:line="205" w:lineRule="atLeast"/>
        <w:rPr>
          <w:rFonts w:ascii="Calibri" w:eastAsia="Calibri" w:hAnsi="Calibri" w:cs="Calibri"/>
          <w:color w:val="000000"/>
          <w:sz w:val="19"/>
          <w:szCs w:val="19"/>
        </w:rPr>
      </w:pPr>
    </w:p>
    <w:p w14:paraId="3759B023" w14:textId="77777777" w:rsidR="00FD5C44" w:rsidRDefault="00000000">
      <w:pPr>
        <w:pBdr>
          <w:bottom w:val="single" w:sz="6" w:space="0" w:color="000000"/>
        </w:pBdr>
        <w:spacing w:line="200" w:lineRule="atLeast"/>
        <w:rPr>
          <w:rFonts w:ascii="Calibri" w:eastAsia="Calibri" w:hAnsi="Calibri" w:cs="Calibri"/>
          <w:b/>
          <w:bCs/>
          <w:caps/>
          <w:sz w:val="20"/>
          <w:szCs w:val="20"/>
        </w:rPr>
      </w:pPr>
      <w:r>
        <w:rPr>
          <w:rFonts w:ascii="Calibri" w:eastAsia="Calibri" w:hAnsi="Calibri" w:cs="Calibri"/>
          <w:b/>
          <w:bCs/>
          <w:caps/>
          <w:sz w:val="20"/>
          <w:szCs w:val="20"/>
        </w:rPr>
        <w:t>education</w:t>
      </w:r>
    </w:p>
    <w:p w14:paraId="06C70303" w14:textId="77777777" w:rsidR="00FD5C44" w:rsidRDefault="00000000">
      <w:pPr>
        <w:tabs>
          <w:tab w:val="right" w:pos="10800"/>
        </w:tabs>
        <w:spacing w:line="200" w:lineRule="atLeast"/>
        <w:rPr>
          <w:rStyle w:val="fs13fw4"/>
          <w:rFonts w:ascii="Calibri" w:eastAsia="Calibri" w:hAnsi="Calibri" w:cs="Calibri"/>
          <w:sz w:val="20"/>
          <w:szCs w:val="20"/>
        </w:rPr>
      </w:pPr>
      <w:r>
        <w:rPr>
          <w:rStyle w:val="fs13fw6overflow-hidden"/>
          <w:rFonts w:ascii="Calibri" w:eastAsia="Calibri" w:hAnsi="Calibri" w:cs="Calibri"/>
          <w:b/>
          <w:bCs/>
          <w:sz w:val="20"/>
          <w:szCs w:val="20"/>
        </w:rPr>
        <w:t>University of Southern California</w:t>
      </w:r>
      <w:r>
        <w:rPr>
          <w:rStyle w:val="fs13fw4"/>
          <w:rFonts w:ascii="Calibri" w:eastAsia="Calibri" w:hAnsi="Calibri" w:cs="Calibri"/>
          <w:sz w:val="20"/>
          <w:szCs w:val="20"/>
        </w:rPr>
        <w:tab/>
      </w:r>
      <w:r>
        <w:rPr>
          <w:rStyle w:val="fs13fw4overflow-hidden"/>
          <w:rFonts w:ascii="Calibri" w:eastAsia="Calibri" w:hAnsi="Calibri" w:cs="Calibri"/>
          <w:sz w:val="20"/>
          <w:szCs w:val="20"/>
        </w:rPr>
        <w:t>Los Angeles, CA</w:t>
      </w:r>
    </w:p>
    <w:p w14:paraId="1BCB4AD5" w14:textId="6DCC52A1" w:rsidR="00FD5C44" w:rsidRDefault="000D715B">
      <w:pPr>
        <w:tabs>
          <w:tab w:val="right" w:pos="10800"/>
        </w:tabs>
        <w:spacing w:line="200" w:lineRule="atLeast"/>
        <w:rPr>
          <w:rStyle w:val="fs13fw4"/>
          <w:rFonts w:ascii="Calibri" w:eastAsia="Calibri" w:hAnsi="Calibri" w:cs="Calibri"/>
          <w:sz w:val="20"/>
          <w:szCs w:val="20"/>
        </w:rPr>
      </w:pPr>
      <w:r>
        <w:rPr>
          <w:rStyle w:val="fs13fw6overflow-hidden"/>
          <w:rFonts w:ascii="Calibri" w:eastAsia="Calibri" w:hAnsi="Calibri" w:cs="Calibri"/>
          <w:b/>
          <w:bCs/>
          <w:sz w:val="20"/>
          <w:szCs w:val="20"/>
        </w:rPr>
        <w:t>M.S, Master</w:t>
      </w:r>
      <w:r w:rsidR="006C0F2C">
        <w:rPr>
          <w:rStyle w:val="fs13fw6overflow-hidden"/>
          <w:rFonts w:ascii="Calibri" w:eastAsia="Calibri" w:hAnsi="Calibri" w:cs="Calibri"/>
          <w:b/>
          <w:bCs/>
          <w:sz w:val="20"/>
          <w:szCs w:val="20"/>
        </w:rPr>
        <w:t>s</w:t>
      </w:r>
      <w:r>
        <w:rPr>
          <w:rStyle w:val="fs13fw6overflow-hidden"/>
          <w:rFonts w:ascii="Calibri" w:eastAsia="Calibri" w:hAnsi="Calibri" w:cs="Calibri"/>
          <w:b/>
          <w:bCs/>
          <w:sz w:val="20"/>
          <w:szCs w:val="20"/>
        </w:rPr>
        <w:t xml:space="preserve"> of Science, Applied Data Science</w:t>
      </w:r>
      <w:r>
        <w:rPr>
          <w:rStyle w:val="fs13fw4"/>
          <w:rFonts w:ascii="Calibri" w:eastAsia="Calibri" w:hAnsi="Calibri" w:cs="Calibri"/>
          <w:sz w:val="20"/>
          <w:szCs w:val="20"/>
        </w:rPr>
        <w:tab/>
      </w:r>
      <w:r>
        <w:rPr>
          <w:rStyle w:val="fs13fw4overflow-hidden"/>
          <w:rFonts w:ascii="Calibri" w:eastAsia="Calibri" w:hAnsi="Calibri" w:cs="Calibri"/>
          <w:sz w:val="20"/>
          <w:szCs w:val="20"/>
        </w:rPr>
        <w:t>August 2023</w:t>
      </w:r>
      <w:r w:rsidR="008341E2">
        <w:rPr>
          <w:rStyle w:val="fs13fw4overflow-hidden"/>
          <w:rFonts w:ascii="Calibri" w:eastAsia="Calibri" w:hAnsi="Calibri" w:cs="Calibri"/>
          <w:sz w:val="20"/>
          <w:szCs w:val="20"/>
        </w:rPr>
        <w:t xml:space="preserve"> </w:t>
      </w:r>
      <w:r>
        <w:rPr>
          <w:rStyle w:val="fs13fw4overflow-hidden"/>
          <w:rFonts w:ascii="Calibri" w:eastAsia="Calibri" w:hAnsi="Calibri" w:cs="Calibri"/>
          <w:sz w:val="20"/>
          <w:szCs w:val="20"/>
        </w:rPr>
        <w:t>-</w:t>
      </w:r>
      <w:r w:rsidR="008341E2">
        <w:rPr>
          <w:rStyle w:val="fs13fw4overflow-hidden"/>
          <w:rFonts w:ascii="Calibri" w:eastAsia="Calibri" w:hAnsi="Calibri" w:cs="Calibri"/>
          <w:sz w:val="20"/>
          <w:szCs w:val="20"/>
        </w:rPr>
        <w:t xml:space="preserve"> </w:t>
      </w:r>
      <w:r>
        <w:rPr>
          <w:rStyle w:val="fs13fw4overflow-hidden"/>
          <w:rFonts w:ascii="Calibri" w:eastAsia="Calibri" w:hAnsi="Calibri" w:cs="Calibri"/>
          <w:sz w:val="20"/>
          <w:szCs w:val="20"/>
        </w:rPr>
        <w:t>May 2025</w:t>
      </w:r>
    </w:p>
    <w:p w14:paraId="37BA275F" w14:textId="7D3B3D26" w:rsidR="00FD5C44" w:rsidRDefault="00000000" w:rsidP="0011535A">
      <w:pPr>
        <w:numPr>
          <w:ilvl w:val="0"/>
          <w:numId w:val="1"/>
        </w:numPr>
        <w:spacing w:line="200" w:lineRule="atLeast"/>
        <w:ind w:left="375" w:hanging="385"/>
        <w:rPr>
          <w:rFonts w:ascii="Calibri" w:eastAsia="Calibri" w:hAnsi="Calibri" w:cs="Calibri"/>
          <w:sz w:val="14"/>
          <w:szCs w:val="14"/>
        </w:rPr>
      </w:pPr>
      <w:r>
        <w:rPr>
          <w:rFonts w:ascii="Calibri" w:eastAsia="Calibri" w:hAnsi="Calibri" w:cs="Calibri"/>
          <w:sz w:val="20"/>
          <w:szCs w:val="20"/>
        </w:rPr>
        <w:t xml:space="preserve">Relevant course work: </w:t>
      </w:r>
      <w:r w:rsidR="0011535A">
        <w:rPr>
          <w:rFonts w:ascii="Calibri" w:eastAsia="Calibri" w:hAnsi="Calibri" w:cs="Calibri"/>
          <w:sz w:val="20"/>
          <w:szCs w:val="20"/>
        </w:rPr>
        <w:t xml:space="preserve">Computer Vision, Natural Language Processing, Generative AI, </w:t>
      </w:r>
      <w:r w:rsidR="000E3447">
        <w:rPr>
          <w:rFonts w:ascii="Calibri" w:eastAsia="Calibri" w:hAnsi="Calibri" w:cs="Calibri"/>
          <w:sz w:val="20"/>
          <w:szCs w:val="20"/>
        </w:rPr>
        <w:t>Data Mining with Apache Spark</w:t>
      </w:r>
      <w:r w:rsidR="000E3447">
        <w:rPr>
          <w:rFonts w:ascii="Calibri" w:eastAsia="Calibri" w:hAnsi="Calibri" w:cs="Calibri"/>
          <w:sz w:val="20"/>
          <w:szCs w:val="20"/>
        </w:rPr>
        <w:t xml:space="preserve">, </w:t>
      </w:r>
      <w:proofErr w:type="spellStart"/>
      <w:r w:rsidR="0011535A">
        <w:rPr>
          <w:rFonts w:ascii="Calibri" w:eastAsia="Calibri" w:hAnsi="Calibri" w:cs="Calibri"/>
          <w:sz w:val="20"/>
          <w:szCs w:val="20"/>
        </w:rPr>
        <w:t>PyTorch</w:t>
      </w:r>
      <w:proofErr w:type="spellEnd"/>
      <w:r w:rsidR="0011535A">
        <w:rPr>
          <w:rFonts w:ascii="Calibri" w:eastAsia="Calibri" w:hAnsi="Calibri" w:cs="Calibri"/>
          <w:sz w:val="20"/>
          <w:szCs w:val="20"/>
        </w:rPr>
        <w:t xml:space="preserve">, </w:t>
      </w:r>
      <w:proofErr w:type="spellStart"/>
      <w:r w:rsidR="0011535A">
        <w:rPr>
          <w:rFonts w:ascii="Calibri" w:eastAsia="Calibri" w:hAnsi="Calibri" w:cs="Calibri"/>
          <w:sz w:val="20"/>
          <w:szCs w:val="20"/>
        </w:rPr>
        <w:t>Keras</w:t>
      </w:r>
      <w:proofErr w:type="spellEnd"/>
      <w:r w:rsidR="0011535A">
        <w:rPr>
          <w:rFonts w:ascii="Calibri" w:eastAsia="Calibri" w:hAnsi="Calibri" w:cs="Calibri"/>
          <w:sz w:val="20"/>
          <w:szCs w:val="20"/>
        </w:rPr>
        <w:t xml:space="preserve"> / </w:t>
      </w:r>
      <w:proofErr w:type="spellStart"/>
      <w:r w:rsidR="0011535A">
        <w:rPr>
          <w:rFonts w:ascii="Calibri" w:eastAsia="Calibri" w:hAnsi="Calibri" w:cs="Calibri"/>
          <w:sz w:val="20"/>
          <w:szCs w:val="20"/>
        </w:rPr>
        <w:t>Tensorflow</w:t>
      </w:r>
      <w:proofErr w:type="spellEnd"/>
      <w:r w:rsidR="0011535A">
        <w:rPr>
          <w:rFonts w:ascii="Calibri" w:eastAsia="Calibri" w:hAnsi="Calibri" w:cs="Calibri"/>
          <w:sz w:val="20"/>
          <w:szCs w:val="20"/>
        </w:rPr>
        <w:t xml:space="preserve">, Recommender Systems, </w:t>
      </w:r>
      <w:proofErr w:type="spellStart"/>
      <w:r w:rsidR="000E3447">
        <w:rPr>
          <w:rFonts w:ascii="Calibri" w:eastAsia="Calibri" w:hAnsi="Calibri" w:cs="Calibri"/>
          <w:sz w:val="20"/>
          <w:szCs w:val="20"/>
        </w:rPr>
        <w:t>LangChain</w:t>
      </w:r>
      <w:proofErr w:type="spellEnd"/>
      <w:r w:rsidR="000E3447">
        <w:rPr>
          <w:rFonts w:ascii="Calibri" w:eastAsia="Calibri" w:hAnsi="Calibri" w:cs="Calibri"/>
          <w:sz w:val="20"/>
          <w:szCs w:val="20"/>
        </w:rPr>
        <w:t xml:space="preserve">, </w:t>
      </w:r>
      <w:r w:rsidR="0011535A">
        <w:rPr>
          <w:rFonts w:ascii="Calibri" w:eastAsia="Calibri" w:hAnsi="Calibri" w:cs="Calibri"/>
          <w:sz w:val="20"/>
          <w:szCs w:val="20"/>
        </w:rPr>
        <w:t xml:space="preserve">SQL, MongoDB, </w:t>
      </w:r>
      <w:r w:rsidR="000E3447">
        <w:rPr>
          <w:rFonts w:ascii="Calibri" w:eastAsia="Calibri" w:hAnsi="Calibri" w:cs="Calibri"/>
          <w:sz w:val="20"/>
          <w:szCs w:val="20"/>
        </w:rPr>
        <w:t xml:space="preserve">Firebase, DynamoDB, </w:t>
      </w:r>
      <w:r w:rsidR="0011535A">
        <w:rPr>
          <w:rFonts w:ascii="Calibri" w:eastAsia="Calibri" w:hAnsi="Calibri" w:cs="Calibri"/>
          <w:sz w:val="20"/>
          <w:szCs w:val="20"/>
        </w:rPr>
        <w:t>Python</w:t>
      </w:r>
    </w:p>
    <w:p w14:paraId="7B852B52" w14:textId="45F7D91B" w:rsidR="00FD5C44" w:rsidRDefault="00000000">
      <w:pPr>
        <w:tabs>
          <w:tab w:val="right" w:pos="10800"/>
        </w:tabs>
        <w:spacing w:line="200" w:lineRule="atLeast"/>
        <w:rPr>
          <w:rStyle w:val="fs13fw4"/>
          <w:rFonts w:ascii="Calibri" w:eastAsia="Calibri" w:hAnsi="Calibri" w:cs="Calibri"/>
          <w:sz w:val="20"/>
          <w:szCs w:val="20"/>
        </w:rPr>
      </w:pPr>
      <w:r>
        <w:rPr>
          <w:rStyle w:val="fs13fw6overflow-hidden"/>
          <w:rFonts w:ascii="Calibri" w:eastAsia="Calibri" w:hAnsi="Calibri" w:cs="Calibri"/>
          <w:b/>
          <w:bCs/>
          <w:sz w:val="20"/>
          <w:szCs w:val="20"/>
        </w:rPr>
        <w:t>University of Californi</w:t>
      </w:r>
      <w:r w:rsidR="008341E2">
        <w:rPr>
          <w:rStyle w:val="fs13fw6overflow-hidden"/>
          <w:rFonts w:ascii="Calibri" w:eastAsia="Calibri" w:hAnsi="Calibri" w:cs="Calibri"/>
          <w:b/>
          <w:bCs/>
          <w:sz w:val="20"/>
          <w:szCs w:val="20"/>
        </w:rPr>
        <w:t>a</w:t>
      </w:r>
      <w:r>
        <w:rPr>
          <w:rStyle w:val="fs13fw6overflow-hidden"/>
          <w:rFonts w:ascii="Calibri" w:eastAsia="Calibri" w:hAnsi="Calibri" w:cs="Calibri"/>
          <w:b/>
          <w:bCs/>
          <w:sz w:val="20"/>
          <w:szCs w:val="20"/>
        </w:rPr>
        <w:t xml:space="preserve"> Santa Barbara</w:t>
      </w:r>
      <w:r>
        <w:rPr>
          <w:rStyle w:val="fs13fw4"/>
          <w:rFonts w:ascii="Calibri" w:eastAsia="Calibri" w:hAnsi="Calibri" w:cs="Calibri"/>
          <w:sz w:val="20"/>
          <w:szCs w:val="20"/>
        </w:rPr>
        <w:tab/>
      </w:r>
      <w:r>
        <w:rPr>
          <w:rStyle w:val="fs13fw4overflow-hidden"/>
          <w:rFonts w:ascii="Calibri" w:eastAsia="Calibri" w:hAnsi="Calibri" w:cs="Calibri"/>
          <w:sz w:val="20"/>
          <w:szCs w:val="20"/>
        </w:rPr>
        <w:t>Santa Barbara, CA</w:t>
      </w:r>
    </w:p>
    <w:p w14:paraId="3EDBD164" w14:textId="57F0A507" w:rsidR="00FD5C44" w:rsidRDefault="000D715B">
      <w:pPr>
        <w:tabs>
          <w:tab w:val="right" w:pos="10800"/>
        </w:tabs>
        <w:spacing w:line="200" w:lineRule="atLeast"/>
        <w:rPr>
          <w:rStyle w:val="fs13fw4"/>
          <w:rFonts w:ascii="Calibri" w:eastAsia="Calibri" w:hAnsi="Calibri" w:cs="Calibri"/>
          <w:sz w:val="20"/>
          <w:szCs w:val="20"/>
        </w:rPr>
      </w:pPr>
      <w:r>
        <w:rPr>
          <w:rStyle w:val="fs13fw6overflow-hidden"/>
          <w:rFonts w:ascii="Calibri" w:eastAsia="Calibri" w:hAnsi="Calibri" w:cs="Calibri"/>
          <w:b/>
          <w:bCs/>
          <w:sz w:val="20"/>
          <w:szCs w:val="20"/>
        </w:rPr>
        <w:t>B.S, Bachelor</w:t>
      </w:r>
      <w:r w:rsidR="000523E5">
        <w:rPr>
          <w:rStyle w:val="fs13fw6overflow-hidden"/>
          <w:rFonts w:ascii="Calibri" w:eastAsia="Calibri" w:hAnsi="Calibri" w:cs="Calibri"/>
          <w:b/>
          <w:bCs/>
          <w:sz w:val="20"/>
          <w:szCs w:val="20"/>
        </w:rPr>
        <w:t>s</w:t>
      </w:r>
      <w:r>
        <w:rPr>
          <w:rStyle w:val="fs13fw6overflow-hidden"/>
          <w:rFonts w:ascii="Calibri" w:eastAsia="Calibri" w:hAnsi="Calibri" w:cs="Calibri"/>
          <w:b/>
          <w:bCs/>
          <w:sz w:val="20"/>
          <w:szCs w:val="20"/>
        </w:rPr>
        <w:t xml:space="preserve"> of Science, Statistics &amp; Data Science</w:t>
      </w:r>
      <w:r>
        <w:rPr>
          <w:rStyle w:val="fs13fw4"/>
          <w:rFonts w:ascii="Calibri" w:eastAsia="Calibri" w:hAnsi="Calibri" w:cs="Calibri"/>
          <w:sz w:val="20"/>
          <w:szCs w:val="20"/>
        </w:rPr>
        <w:tab/>
      </w:r>
      <w:r>
        <w:rPr>
          <w:rStyle w:val="fs13fw4overflow-hidden"/>
          <w:rFonts w:ascii="Calibri" w:eastAsia="Calibri" w:hAnsi="Calibri" w:cs="Calibri"/>
          <w:sz w:val="20"/>
          <w:szCs w:val="20"/>
        </w:rPr>
        <w:t>September 2021</w:t>
      </w:r>
      <w:r w:rsidR="00627A97">
        <w:rPr>
          <w:rStyle w:val="fs13fw4overflow-hidden"/>
          <w:rFonts w:ascii="Calibri" w:eastAsia="Calibri" w:hAnsi="Calibri" w:cs="Calibri"/>
          <w:sz w:val="20"/>
          <w:szCs w:val="20"/>
        </w:rPr>
        <w:t xml:space="preserve"> </w:t>
      </w:r>
      <w:r>
        <w:rPr>
          <w:rStyle w:val="fs13fw4overflow-hidden"/>
          <w:rFonts w:ascii="Calibri" w:eastAsia="Calibri" w:hAnsi="Calibri" w:cs="Calibri"/>
          <w:sz w:val="20"/>
          <w:szCs w:val="20"/>
        </w:rPr>
        <w:t>-</w:t>
      </w:r>
      <w:r w:rsidR="00627A97">
        <w:rPr>
          <w:rStyle w:val="fs13fw4overflow-hidden"/>
          <w:rFonts w:ascii="Calibri" w:eastAsia="Calibri" w:hAnsi="Calibri" w:cs="Calibri"/>
          <w:sz w:val="20"/>
          <w:szCs w:val="20"/>
        </w:rPr>
        <w:t xml:space="preserve"> </w:t>
      </w:r>
      <w:r>
        <w:rPr>
          <w:rStyle w:val="fs13fw4overflow-hidden"/>
          <w:rFonts w:ascii="Calibri" w:eastAsia="Calibri" w:hAnsi="Calibri" w:cs="Calibri"/>
          <w:sz w:val="20"/>
          <w:szCs w:val="20"/>
        </w:rPr>
        <w:t>June 2023</w:t>
      </w:r>
    </w:p>
    <w:p w14:paraId="11FCB2B0" w14:textId="4A1C84D9" w:rsidR="00FD5C44" w:rsidRDefault="00000000">
      <w:pPr>
        <w:numPr>
          <w:ilvl w:val="0"/>
          <w:numId w:val="2"/>
        </w:numPr>
        <w:spacing w:line="200" w:lineRule="atLeast"/>
        <w:ind w:left="375" w:hanging="385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Relevant course work: Statistical Machine Learning, Statistical Data Science, Time Series Analysis, </w:t>
      </w:r>
      <w:r w:rsidR="006E6CFB">
        <w:rPr>
          <w:rFonts w:ascii="Calibri" w:eastAsia="Calibri" w:hAnsi="Calibri" w:cs="Calibri"/>
          <w:sz w:val="20"/>
          <w:szCs w:val="20"/>
        </w:rPr>
        <w:t xml:space="preserve">Time Series Forecasting, </w:t>
      </w:r>
      <w:r>
        <w:rPr>
          <w:rFonts w:ascii="Calibri" w:eastAsia="Calibri" w:hAnsi="Calibri" w:cs="Calibri"/>
          <w:sz w:val="20"/>
          <w:szCs w:val="20"/>
        </w:rPr>
        <w:t>Data Visualization, Algorithms and Data Structures, Stochastic Processes, Probability Theory, Regression Analysis, Design of Statistical Experiments, Intermediate Python, R, SQL, SAS</w:t>
      </w:r>
    </w:p>
    <w:p w14:paraId="265FB6BF" w14:textId="77777777" w:rsidR="00FD5C44" w:rsidRDefault="00000000">
      <w:pPr>
        <w:spacing w:line="200" w:lineRule="atLeast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 </w:t>
      </w:r>
    </w:p>
    <w:p w14:paraId="40F288B1" w14:textId="77777777" w:rsidR="00FD5C44" w:rsidRDefault="00000000">
      <w:pPr>
        <w:pBdr>
          <w:bottom w:val="single" w:sz="6" w:space="0" w:color="000000"/>
        </w:pBdr>
        <w:spacing w:line="200" w:lineRule="atLeast"/>
        <w:rPr>
          <w:rFonts w:ascii="Calibri" w:eastAsia="Calibri" w:hAnsi="Calibri" w:cs="Calibri"/>
          <w:b/>
          <w:bCs/>
          <w:caps/>
          <w:sz w:val="20"/>
          <w:szCs w:val="20"/>
        </w:rPr>
      </w:pPr>
      <w:r>
        <w:rPr>
          <w:rFonts w:ascii="Calibri" w:eastAsia="Calibri" w:hAnsi="Calibri" w:cs="Calibri"/>
          <w:b/>
          <w:bCs/>
          <w:caps/>
          <w:sz w:val="20"/>
          <w:szCs w:val="20"/>
        </w:rPr>
        <w:t>experience</w:t>
      </w:r>
    </w:p>
    <w:p w14:paraId="470B462B" w14:textId="70594FED" w:rsidR="0011535A" w:rsidRDefault="0011535A" w:rsidP="0011535A">
      <w:pPr>
        <w:tabs>
          <w:tab w:val="right" w:pos="10800"/>
        </w:tabs>
        <w:spacing w:line="200" w:lineRule="atLeast"/>
        <w:rPr>
          <w:rStyle w:val="fs13fw4"/>
          <w:rFonts w:ascii="Calibri" w:eastAsia="Calibri" w:hAnsi="Calibri" w:cs="Calibri"/>
          <w:sz w:val="20"/>
          <w:szCs w:val="20"/>
        </w:rPr>
      </w:pPr>
      <w:r>
        <w:rPr>
          <w:rStyle w:val="fs13fw4"/>
          <w:rFonts w:ascii="Calibri" w:eastAsia="Calibri" w:hAnsi="Calibri" w:cs="Calibri"/>
          <w:b/>
          <w:bCs/>
          <w:sz w:val="20"/>
          <w:szCs w:val="20"/>
        </w:rPr>
        <w:t>Kristal.AI</w:t>
      </w:r>
      <w:r>
        <w:rPr>
          <w:rStyle w:val="fs13fw4"/>
          <w:rFonts w:ascii="Calibri" w:eastAsia="Calibri" w:hAnsi="Calibri" w:cs="Calibri"/>
          <w:sz w:val="20"/>
          <w:szCs w:val="20"/>
        </w:rPr>
        <w:tab/>
      </w:r>
      <w:r>
        <w:rPr>
          <w:rStyle w:val="fs13fw4overflow-hidden"/>
          <w:rFonts w:ascii="Calibri" w:eastAsia="Calibri" w:hAnsi="Calibri" w:cs="Calibri"/>
          <w:sz w:val="20"/>
          <w:szCs w:val="20"/>
        </w:rPr>
        <w:t>Singapore, Singapore</w:t>
      </w:r>
    </w:p>
    <w:p w14:paraId="168FC680" w14:textId="60DFD08F" w:rsidR="0011535A" w:rsidRDefault="000E3447" w:rsidP="0011535A">
      <w:pPr>
        <w:tabs>
          <w:tab w:val="right" w:pos="10800"/>
        </w:tabs>
        <w:spacing w:line="200" w:lineRule="atLeast"/>
        <w:rPr>
          <w:rStyle w:val="fs13fw4"/>
          <w:rFonts w:ascii="Calibri" w:eastAsia="Calibri" w:hAnsi="Calibri" w:cs="Calibri"/>
          <w:sz w:val="20"/>
          <w:szCs w:val="20"/>
        </w:rPr>
      </w:pPr>
      <w:r>
        <w:rPr>
          <w:rStyle w:val="fs13fw6overflow-hidden"/>
          <w:rFonts w:ascii="Calibri" w:eastAsia="Calibri" w:hAnsi="Calibri" w:cs="Calibri"/>
          <w:b/>
          <w:bCs/>
          <w:sz w:val="20"/>
          <w:szCs w:val="20"/>
        </w:rPr>
        <w:t>Machine Learning</w:t>
      </w:r>
      <w:r w:rsidR="0011535A">
        <w:rPr>
          <w:rStyle w:val="fs13fw6overflow-hidden"/>
          <w:rFonts w:ascii="Calibri" w:eastAsia="Calibri" w:hAnsi="Calibri" w:cs="Calibri"/>
          <w:b/>
          <w:bCs/>
          <w:sz w:val="20"/>
          <w:szCs w:val="20"/>
        </w:rPr>
        <w:t xml:space="preserve"> </w:t>
      </w:r>
      <w:r w:rsidR="0011535A">
        <w:rPr>
          <w:rStyle w:val="fs13fw6overflow-hidden"/>
          <w:rFonts w:ascii="Calibri" w:eastAsia="Calibri" w:hAnsi="Calibri" w:cs="Calibri"/>
          <w:b/>
          <w:bCs/>
          <w:sz w:val="20"/>
          <w:szCs w:val="20"/>
        </w:rPr>
        <w:t>Intern</w:t>
      </w:r>
      <w:r w:rsidR="0011535A">
        <w:rPr>
          <w:rStyle w:val="fs13fw4"/>
          <w:rFonts w:ascii="Calibri" w:eastAsia="Calibri" w:hAnsi="Calibri" w:cs="Calibri"/>
          <w:sz w:val="20"/>
          <w:szCs w:val="20"/>
        </w:rPr>
        <w:tab/>
      </w:r>
      <w:r>
        <w:rPr>
          <w:rStyle w:val="fs13fw4overflow-hidden"/>
          <w:rFonts w:ascii="Calibri" w:eastAsia="Calibri" w:hAnsi="Calibri" w:cs="Calibri"/>
          <w:sz w:val="20"/>
          <w:szCs w:val="20"/>
        </w:rPr>
        <w:t>July 2024</w:t>
      </w:r>
      <w:r w:rsidR="0011535A">
        <w:rPr>
          <w:rStyle w:val="fs13fw4overflow-hidden"/>
          <w:rFonts w:ascii="Calibri" w:eastAsia="Calibri" w:hAnsi="Calibri" w:cs="Calibri"/>
          <w:sz w:val="20"/>
          <w:szCs w:val="20"/>
        </w:rPr>
        <w:t xml:space="preserve"> </w:t>
      </w:r>
      <w:r>
        <w:rPr>
          <w:rStyle w:val="fs13fw4overflow-hidden"/>
          <w:rFonts w:ascii="Calibri" w:eastAsia="Calibri" w:hAnsi="Calibri" w:cs="Calibri"/>
          <w:sz w:val="20"/>
          <w:szCs w:val="20"/>
        </w:rPr>
        <w:t>–</w:t>
      </w:r>
      <w:r w:rsidR="0011535A">
        <w:rPr>
          <w:rStyle w:val="fs13fw4overflow-hidden"/>
          <w:rFonts w:ascii="Calibri" w:eastAsia="Calibri" w:hAnsi="Calibri" w:cs="Calibri"/>
          <w:sz w:val="20"/>
          <w:szCs w:val="20"/>
        </w:rPr>
        <w:t xml:space="preserve"> </w:t>
      </w:r>
      <w:r>
        <w:rPr>
          <w:rStyle w:val="fs13fw4overflow-hidden"/>
          <w:rFonts w:ascii="Calibri" w:eastAsia="Calibri" w:hAnsi="Calibri" w:cs="Calibri"/>
          <w:sz w:val="20"/>
          <w:szCs w:val="20"/>
        </w:rPr>
        <w:t>September 2024</w:t>
      </w:r>
    </w:p>
    <w:p w14:paraId="22F928F9" w14:textId="266735F7" w:rsidR="0011535A" w:rsidRPr="0011535A" w:rsidRDefault="0011535A" w:rsidP="0011535A">
      <w:pPr>
        <w:pStyle w:val="ListParagraph"/>
        <w:numPr>
          <w:ilvl w:val="0"/>
          <w:numId w:val="10"/>
        </w:numPr>
        <w:tabs>
          <w:tab w:val="right" w:pos="10800"/>
        </w:tabs>
        <w:spacing w:line="200" w:lineRule="atLeast"/>
        <w:rPr>
          <w:rFonts w:ascii="Calibri" w:eastAsia="Calibri" w:hAnsi="Calibri" w:cs="Calibri"/>
          <w:b/>
          <w:bCs/>
          <w:sz w:val="20"/>
          <w:szCs w:val="20"/>
        </w:rPr>
      </w:pPr>
      <w:r w:rsidRPr="0011535A">
        <w:rPr>
          <w:rFonts w:ascii="Calibri" w:eastAsia="Calibri" w:hAnsi="Calibri" w:cs="Calibri"/>
          <w:sz w:val="20"/>
          <w:szCs w:val="20"/>
        </w:rPr>
        <w:t xml:space="preserve">Developed an advanced RAG Q&amp;A chatbot for confidential document processing, routing queries to Text2SQL or self-querying retrievers based on content type, leveraging quantized LLMs from Ollama and </w:t>
      </w:r>
      <w:proofErr w:type="spellStart"/>
      <w:r w:rsidRPr="0011535A">
        <w:rPr>
          <w:rFonts w:ascii="Calibri" w:eastAsia="Calibri" w:hAnsi="Calibri" w:cs="Calibri"/>
          <w:sz w:val="20"/>
          <w:szCs w:val="20"/>
        </w:rPr>
        <w:t>HuggingFace</w:t>
      </w:r>
      <w:proofErr w:type="spellEnd"/>
    </w:p>
    <w:p w14:paraId="27C7AF1C" w14:textId="77777777" w:rsidR="008E0E22" w:rsidRPr="008E0E22" w:rsidRDefault="0011535A" w:rsidP="0011535A">
      <w:pPr>
        <w:pStyle w:val="ListParagraph"/>
        <w:numPr>
          <w:ilvl w:val="0"/>
          <w:numId w:val="10"/>
        </w:numPr>
        <w:tabs>
          <w:tab w:val="right" w:pos="10800"/>
        </w:tabs>
        <w:spacing w:line="200" w:lineRule="atLeast"/>
        <w:rPr>
          <w:rFonts w:ascii="Calibri" w:eastAsia="Calibri" w:hAnsi="Calibri" w:cs="Calibri"/>
          <w:b/>
          <w:bCs/>
          <w:sz w:val="20"/>
          <w:szCs w:val="20"/>
        </w:rPr>
      </w:pPr>
      <w:r w:rsidRPr="0011535A">
        <w:rPr>
          <w:rFonts w:ascii="Calibri" w:eastAsia="Calibri" w:hAnsi="Calibri" w:cs="Calibri"/>
          <w:sz w:val="20"/>
          <w:szCs w:val="20"/>
        </w:rPr>
        <w:t>Parsed and stored documents in PostgreSQL and Milvus using Pandas, Unstructured.io, and ORMs (</w:t>
      </w:r>
      <w:proofErr w:type="spellStart"/>
      <w:r w:rsidRPr="0011535A">
        <w:rPr>
          <w:rFonts w:ascii="Calibri" w:eastAsia="Calibri" w:hAnsi="Calibri" w:cs="Calibri"/>
          <w:sz w:val="20"/>
          <w:szCs w:val="20"/>
        </w:rPr>
        <w:t>SQLAlchemy</w:t>
      </w:r>
      <w:proofErr w:type="spellEnd"/>
      <w:r w:rsidRPr="0011535A">
        <w:rPr>
          <w:rFonts w:ascii="Calibri" w:eastAsia="Calibri" w:hAnsi="Calibri" w:cs="Calibri"/>
          <w:sz w:val="20"/>
          <w:szCs w:val="20"/>
        </w:rPr>
        <w:t xml:space="preserve">, </w:t>
      </w:r>
      <w:proofErr w:type="spellStart"/>
      <w:r w:rsidRPr="0011535A">
        <w:rPr>
          <w:rFonts w:ascii="Calibri" w:eastAsia="Calibri" w:hAnsi="Calibri" w:cs="Calibri"/>
          <w:sz w:val="20"/>
          <w:szCs w:val="20"/>
        </w:rPr>
        <w:t>PyMilvus</w:t>
      </w:r>
      <w:proofErr w:type="spellEnd"/>
      <w:r w:rsidRPr="0011535A">
        <w:rPr>
          <w:rFonts w:ascii="Calibri" w:eastAsia="Calibri" w:hAnsi="Calibri" w:cs="Calibri"/>
          <w:sz w:val="20"/>
          <w:szCs w:val="20"/>
        </w:rPr>
        <w:t>)</w:t>
      </w:r>
    </w:p>
    <w:p w14:paraId="57623806" w14:textId="2DE2EBB7" w:rsidR="0011535A" w:rsidRPr="0011535A" w:rsidRDefault="008E0E22" w:rsidP="0011535A">
      <w:pPr>
        <w:pStyle w:val="ListParagraph"/>
        <w:numPr>
          <w:ilvl w:val="0"/>
          <w:numId w:val="10"/>
        </w:numPr>
        <w:tabs>
          <w:tab w:val="right" w:pos="10800"/>
        </w:tabs>
        <w:spacing w:line="200" w:lineRule="atLeast"/>
        <w:rPr>
          <w:rFonts w:ascii="Calibri" w:eastAsia="Calibri" w:hAnsi="Calibri" w:cs="Calibri"/>
          <w:b/>
          <w:bCs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C</w:t>
      </w:r>
      <w:r w:rsidR="0011535A" w:rsidRPr="0011535A">
        <w:rPr>
          <w:rFonts w:ascii="Calibri" w:eastAsia="Calibri" w:hAnsi="Calibri" w:cs="Calibri"/>
          <w:sz w:val="20"/>
          <w:szCs w:val="20"/>
        </w:rPr>
        <w:t xml:space="preserve">reated custom </w:t>
      </w:r>
      <w:proofErr w:type="spellStart"/>
      <w:r w:rsidR="0011535A" w:rsidRPr="0011535A">
        <w:rPr>
          <w:rFonts w:ascii="Calibri" w:eastAsia="Calibri" w:hAnsi="Calibri" w:cs="Calibri"/>
          <w:sz w:val="20"/>
          <w:szCs w:val="20"/>
        </w:rPr>
        <w:t>LangChain</w:t>
      </w:r>
      <w:proofErr w:type="spellEnd"/>
      <w:r w:rsidR="0011535A" w:rsidRPr="0011535A">
        <w:rPr>
          <w:rFonts w:ascii="Calibri" w:eastAsia="Calibri" w:hAnsi="Calibri" w:cs="Calibri"/>
          <w:sz w:val="20"/>
          <w:szCs w:val="20"/>
        </w:rPr>
        <w:t xml:space="preserve"> retrievers with prompt chaining for improved query handling, achieving 80% routing accuracy</w:t>
      </w:r>
    </w:p>
    <w:p w14:paraId="6543F109" w14:textId="1490A607" w:rsidR="0011535A" w:rsidRPr="008E0E22" w:rsidRDefault="0011535A" w:rsidP="0011535A">
      <w:pPr>
        <w:pStyle w:val="ListParagraph"/>
        <w:numPr>
          <w:ilvl w:val="0"/>
          <w:numId w:val="10"/>
        </w:numPr>
        <w:tabs>
          <w:tab w:val="right" w:pos="10800"/>
        </w:tabs>
        <w:spacing w:line="200" w:lineRule="atLeast"/>
        <w:rPr>
          <w:rFonts w:ascii="Calibri" w:eastAsia="Calibri" w:hAnsi="Calibri" w:cs="Calibri"/>
          <w:b/>
          <w:bCs/>
          <w:sz w:val="20"/>
          <w:szCs w:val="20"/>
        </w:rPr>
      </w:pPr>
      <w:r w:rsidRPr="0011535A">
        <w:rPr>
          <w:rFonts w:ascii="Calibri" w:eastAsia="Calibri" w:hAnsi="Calibri" w:cs="Calibri"/>
          <w:sz w:val="20"/>
          <w:szCs w:val="20"/>
        </w:rPr>
        <w:t xml:space="preserve">Built a user-friendly </w:t>
      </w:r>
      <w:proofErr w:type="spellStart"/>
      <w:r w:rsidRPr="0011535A">
        <w:rPr>
          <w:rFonts w:ascii="Calibri" w:eastAsia="Calibri" w:hAnsi="Calibri" w:cs="Calibri"/>
          <w:sz w:val="20"/>
          <w:szCs w:val="20"/>
        </w:rPr>
        <w:t>Streamlit</w:t>
      </w:r>
      <w:proofErr w:type="spellEnd"/>
      <w:r w:rsidRPr="0011535A">
        <w:rPr>
          <w:rFonts w:ascii="Calibri" w:eastAsia="Calibri" w:hAnsi="Calibri" w:cs="Calibri"/>
          <w:sz w:val="20"/>
          <w:szCs w:val="20"/>
        </w:rPr>
        <w:t xml:space="preserve"> UI and streamlined deployment with Docker Compose for reproducible environments</w:t>
      </w:r>
    </w:p>
    <w:p w14:paraId="55ED964A" w14:textId="0DE24CCA" w:rsidR="008E0E22" w:rsidRPr="000E3447" w:rsidRDefault="008E0E22" w:rsidP="0011535A">
      <w:pPr>
        <w:pStyle w:val="ListParagraph"/>
        <w:numPr>
          <w:ilvl w:val="0"/>
          <w:numId w:val="10"/>
        </w:numPr>
        <w:tabs>
          <w:tab w:val="right" w:pos="10800"/>
        </w:tabs>
        <w:spacing w:line="200" w:lineRule="atLeast"/>
        <w:rPr>
          <w:rStyle w:val="fs13fw6overflow-hidden"/>
          <w:rFonts w:ascii="Calibri" w:eastAsia="Calibri" w:hAnsi="Calibri" w:cs="Calibri"/>
          <w:b/>
          <w:bCs/>
          <w:sz w:val="20"/>
          <w:szCs w:val="20"/>
        </w:rPr>
      </w:pPr>
      <w:r w:rsidRPr="008E0E22">
        <w:rPr>
          <w:rFonts w:ascii="Calibri" w:eastAsia="Calibri" w:hAnsi="Calibri" w:cs="Calibri"/>
          <w:sz w:val="20"/>
          <w:szCs w:val="20"/>
        </w:rPr>
        <w:t>Discovered 2+ clear segments of investor</w:t>
      </w:r>
      <w:r>
        <w:rPr>
          <w:rFonts w:ascii="Calibri" w:eastAsia="Calibri" w:hAnsi="Calibri" w:cs="Calibri"/>
          <w:sz w:val="20"/>
          <w:szCs w:val="20"/>
        </w:rPr>
        <w:t>s</w:t>
      </w:r>
      <w:r w:rsidRPr="008E0E22">
        <w:rPr>
          <w:rFonts w:ascii="Calibri" w:eastAsia="Calibri" w:hAnsi="Calibri" w:cs="Calibri"/>
          <w:sz w:val="20"/>
          <w:szCs w:val="20"/>
        </w:rPr>
        <w:t xml:space="preserve"> by analyzing investors data using cluster analysis and dimension reduction</w:t>
      </w:r>
    </w:p>
    <w:p w14:paraId="3372B6D5" w14:textId="288E095A" w:rsidR="00FD5C44" w:rsidRDefault="00000000">
      <w:pPr>
        <w:tabs>
          <w:tab w:val="right" w:pos="10800"/>
        </w:tabs>
        <w:spacing w:line="200" w:lineRule="atLeast"/>
        <w:rPr>
          <w:rStyle w:val="fs13fw4"/>
          <w:rFonts w:ascii="Calibri" w:eastAsia="Calibri" w:hAnsi="Calibri" w:cs="Calibri"/>
          <w:sz w:val="20"/>
          <w:szCs w:val="20"/>
        </w:rPr>
      </w:pPr>
      <w:proofErr w:type="spellStart"/>
      <w:r>
        <w:rPr>
          <w:rStyle w:val="fs13fw6overflow-hidden"/>
          <w:rFonts w:ascii="Calibri" w:eastAsia="Calibri" w:hAnsi="Calibri" w:cs="Calibri"/>
          <w:b/>
          <w:bCs/>
          <w:sz w:val="20"/>
          <w:szCs w:val="20"/>
        </w:rPr>
        <w:t>Evidation</w:t>
      </w:r>
      <w:proofErr w:type="spellEnd"/>
      <w:r>
        <w:rPr>
          <w:rStyle w:val="fs13fw6overflow-hidden"/>
          <w:rFonts w:ascii="Calibri" w:eastAsia="Calibri" w:hAnsi="Calibri" w:cs="Calibri"/>
          <w:b/>
          <w:bCs/>
          <w:sz w:val="20"/>
          <w:szCs w:val="20"/>
        </w:rPr>
        <w:t xml:space="preserve"> Health | University of California, Santa Barbara</w:t>
      </w:r>
      <w:r>
        <w:rPr>
          <w:rStyle w:val="fs13fw4"/>
          <w:rFonts w:ascii="Calibri" w:eastAsia="Calibri" w:hAnsi="Calibri" w:cs="Calibri"/>
          <w:sz w:val="20"/>
          <w:szCs w:val="20"/>
        </w:rPr>
        <w:tab/>
      </w:r>
      <w:r>
        <w:rPr>
          <w:rStyle w:val="fs13fw4overflow-hidden"/>
          <w:rFonts w:ascii="Calibri" w:eastAsia="Calibri" w:hAnsi="Calibri" w:cs="Calibri"/>
          <w:sz w:val="20"/>
          <w:szCs w:val="20"/>
        </w:rPr>
        <w:t>Santa Barbara, CA</w:t>
      </w:r>
    </w:p>
    <w:p w14:paraId="52DCDCA0" w14:textId="715BCC66" w:rsidR="00FD5C44" w:rsidRDefault="008341E2">
      <w:pPr>
        <w:tabs>
          <w:tab w:val="right" w:pos="10800"/>
        </w:tabs>
        <w:spacing w:line="200" w:lineRule="atLeast"/>
        <w:rPr>
          <w:rStyle w:val="fs13fw4"/>
          <w:rFonts w:ascii="Calibri" w:eastAsia="Calibri" w:hAnsi="Calibri" w:cs="Calibri"/>
          <w:sz w:val="20"/>
          <w:szCs w:val="20"/>
        </w:rPr>
      </w:pPr>
      <w:r>
        <w:rPr>
          <w:rStyle w:val="fs13fw6overflow-hidden"/>
          <w:rFonts w:ascii="Calibri" w:eastAsia="Calibri" w:hAnsi="Calibri" w:cs="Calibri"/>
          <w:b/>
          <w:bCs/>
          <w:sz w:val="20"/>
          <w:szCs w:val="20"/>
        </w:rPr>
        <w:t>Data Scien</w:t>
      </w:r>
      <w:r w:rsidR="006316B0">
        <w:rPr>
          <w:rStyle w:val="fs13fw6overflow-hidden"/>
          <w:rFonts w:ascii="Calibri" w:eastAsia="Calibri" w:hAnsi="Calibri" w:cs="Calibri"/>
          <w:b/>
          <w:bCs/>
          <w:sz w:val="20"/>
          <w:szCs w:val="20"/>
        </w:rPr>
        <w:t>ce</w:t>
      </w:r>
      <w:r w:rsidR="00A46B34">
        <w:rPr>
          <w:rStyle w:val="fs13fw6overflow-hidden"/>
          <w:rFonts w:ascii="Calibri" w:eastAsia="Calibri" w:hAnsi="Calibri" w:cs="Calibri"/>
          <w:b/>
          <w:bCs/>
          <w:sz w:val="20"/>
          <w:szCs w:val="20"/>
        </w:rPr>
        <w:t xml:space="preserve"> Researcher</w:t>
      </w:r>
      <w:r w:rsidR="007333BA">
        <w:rPr>
          <w:rStyle w:val="fs13fw4"/>
          <w:rFonts w:ascii="Calibri" w:eastAsia="Calibri" w:hAnsi="Calibri" w:cs="Calibri"/>
          <w:sz w:val="20"/>
          <w:szCs w:val="20"/>
        </w:rPr>
        <w:tab/>
      </w:r>
      <w:r w:rsidR="007333BA">
        <w:rPr>
          <w:rStyle w:val="fs13fw4overflow-hidden"/>
          <w:rFonts w:ascii="Calibri" w:eastAsia="Calibri" w:hAnsi="Calibri" w:cs="Calibri"/>
          <w:sz w:val="20"/>
          <w:szCs w:val="20"/>
        </w:rPr>
        <w:t>January 2023</w:t>
      </w:r>
      <w:r>
        <w:rPr>
          <w:rStyle w:val="fs13fw4overflow-hidden"/>
          <w:rFonts w:ascii="Calibri" w:eastAsia="Calibri" w:hAnsi="Calibri" w:cs="Calibri"/>
          <w:sz w:val="20"/>
          <w:szCs w:val="20"/>
        </w:rPr>
        <w:t xml:space="preserve"> </w:t>
      </w:r>
      <w:r w:rsidR="007333BA">
        <w:rPr>
          <w:rStyle w:val="fs13fw4overflow-hidden"/>
          <w:rFonts w:ascii="Calibri" w:eastAsia="Calibri" w:hAnsi="Calibri" w:cs="Calibri"/>
          <w:sz w:val="20"/>
          <w:szCs w:val="20"/>
        </w:rPr>
        <w:t>-</w:t>
      </w:r>
      <w:r>
        <w:rPr>
          <w:rStyle w:val="fs13fw4overflow-hidden"/>
          <w:rFonts w:ascii="Calibri" w:eastAsia="Calibri" w:hAnsi="Calibri" w:cs="Calibri"/>
          <w:sz w:val="20"/>
          <w:szCs w:val="20"/>
        </w:rPr>
        <w:t xml:space="preserve"> </w:t>
      </w:r>
      <w:r w:rsidR="007333BA">
        <w:rPr>
          <w:rStyle w:val="fs13fw4overflow-hidden"/>
          <w:rFonts w:ascii="Calibri" w:eastAsia="Calibri" w:hAnsi="Calibri" w:cs="Calibri"/>
          <w:sz w:val="20"/>
          <w:szCs w:val="20"/>
        </w:rPr>
        <w:t>June 2023</w:t>
      </w:r>
    </w:p>
    <w:p w14:paraId="7E08B865" w14:textId="0173287B" w:rsidR="00FD5C44" w:rsidRDefault="00CA6E7F">
      <w:pPr>
        <w:numPr>
          <w:ilvl w:val="0"/>
          <w:numId w:val="3"/>
        </w:numPr>
        <w:spacing w:line="200" w:lineRule="atLeast"/>
        <w:ind w:left="375" w:hanging="385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Analyzed patients' behavior to respiratory illness contraction by performing dimension reduction on health wearables data with 10+ features into 2 dimensions leveraging the t-SNE algorithm, and discovered </w:t>
      </w:r>
      <w:r w:rsidRPr="00CA6E7F">
        <w:rPr>
          <w:rFonts w:ascii="Calibri" w:eastAsia="Calibri" w:hAnsi="Calibri" w:cs="Calibri"/>
          <w:sz w:val="20"/>
          <w:szCs w:val="20"/>
        </w:rPr>
        <w:t>2-3 distinct patterns in participants' responses</w:t>
      </w:r>
    </w:p>
    <w:p w14:paraId="2F96E577" w14:textId="28AF8CFC" w:rsidR="00FD5C44" w:rsidRDefault="00000000">
      <w:pPr>
        <w:numPr>
          <w:ilvl w:val="0"/>
          <w:numId w:val="3"/>
        </w:numPr>
        <w:spacing w:line="200" w:lineRule="atLeast"/>
        <w:ind w:left="375" w:hanging="385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Scaled, centered, and binned time-series quantitative data; analyzed dimension reduced processed data by employing seaborn and </w:t>
      </w:r>
      <w:proofErr w:type="spellStart"/>
      <w:r w:rsidR="00CA6E7F">
        <w:rPr>
          <w:rFonts w:ascii="Calibri" w:eastAsia="Calibri" w:hAnsi="Calibri" w:cs="Calibri"/>
          <w:sz w:val="20"/>
          <w:szCs w:val="20"/>
        </w:rPr>
        <w:t>plotly</w:t>
      </w:r>
      <w:proofErr w:type="spellEnd"/>
      <w:r w:rsidR="00CA6E7F">
        <w:rPr>
          <w:rFonts w:ascii="Calibri" w:eastAsia="Calibri" w:hAnsi="Calibri" w:cs="Calibri"/>
          <w:sz w:val="20"/>
          <w:szCs w:val="20"/>
        </w:rPr>
        <w:t xml:space="preserve"> graphs</w:t>
      </w:r>
      <w:r>
        <w:rPr>
          <w:rFonts w:ascii="Calibri" w:eastAsia="Calibri" w:hAnsi="Calibri" w:cs="Calibri"/>
          <w:sz w:val="20"/>
          <w:szCs w:val="20"/>
        </w:rPr>
        <w:t xml:space="preserve"> and animations to </w:t>
      </w:r>
      <w:r w:rsidR="00CA6E7F">
        <w:rPr>
          <w:rFonts w:ascii="Calibri" w:eastAsia="Calibri" w:hAnsi="Calibri" w:cs="Calibri"/>
          <w:sz w:val="20"/>
          <w:szCs w:val="20"/>
        </w:rPr>
        <w:t>perform explanatory data analysis</w:t>
      </w:r>
    </w:p>
    <w:p w14:paraId="4AEDD9ED" w14:textId="77777777" w:rsidR="00FD5C44" w:rsidRDefault="00000000">
      <w:pPr>
        <w:numPr>
          <w:ilvl w:val="0"/>
          <w:numId w:val="3"/>
        </w:numPr>
        <w:spacing w:line="200" w:lineRule="atLeast"/>
        <w:ind w:left="375" w:hanging="385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Managed logs and records of all of 20+ weekly meetings with </w:t>
      </w:r>
      <w:proofErr w:type="spellStart"/>
      <w:r>
        <w:rPr>
          <w:rFonts w:ascii="Calibri" w:eastAsia="Calibri" w:hAnsi="Calibri" w:cs="Calibri"/>
          <w:sz w:val="20"/>
          <w:szCs w:val="20"/>
        </w:rPr>
        <w:t>Evidation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data science team to lead team of 5 members with action items and issues to be addressed for upcoming meetings</w:t>
      </w:r>
    </w:p>
    <w:p w14:paraId="21CE2ED1" w14:textId="77777777" w:rsidR="00FD5C44" w:rsidRDefault="00000000">
      <w:pPr>
        <w:spacing w:line="200" w:lineRule="atLeast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 </w:t>
      </w:r>
    </w:p>
    <w:p w14:paraId="7DE6D9F8" w14:textId="77777777" w:rsidR="00FD5C44" w:rsidRDefault="00000000">
      <w:pPr>
        <w:pBdr>
          <w:bottom w:val="single" w:sz="6" w:space="0" w:color="000000"/>
        </w:pBdr>
        <w:spacing w:line="200" w:lineRule="atLeast"/>
        <w:rPr>
          <w:rFonts w:ascii="Calibri" w:eastAsia="Calibri" w:hAnsi="Calibri" w:cs="Calibri"/>
          <w:b/>
          <w:bCs/>
          <w:caps/>
          <w:sz w:val="20"/>
          <w:szCs w:val="20"/>
        </w:rPr>
      </w:pPr>
      <w:r>
        <w:rPr>
          <w:rFonts w:ascii="Calibri" w:eastAsia="Calibri" w:hAnsi="Calibri" w:cs="Calibri"/>
          <w:b/>
          <w:bCs/>
          <w:caps/>
          <w:sz w:val="20"/>
          <w:szCs w:val="20"/>
        </w:rPr>
        <w:t>projects</w:t>
      </w:r>
    </w:p>
    <w:p w14:paraId="1CCDBE11" w14:textId="3B4DD934" w:rsidR="000E3447" w:rsidRDefault="000E3447" w:rsidP="000E3447">
      <w:pPr>
        <w:tabs>
          <w:tab w:val="right" w:pos="10800"/>
        </w:tabs>
        <w:spacing w:line="200" w:lineRule="atLeast"/>
        <w:rPr>
          <w:rStyle w:val="fs13fw4"/>
          <w:rFonts w:ascii="Calibri" w:eastAsia="Calibri" w:hAnsi="Calibri" w:cs="Calibri"/>
        </w:rPr>
      </w:pPr>
      <w:r>
        <w:rPr>
          <w:rStyle w:val="fs13fw6overflow-hidden"/>
          <w:rFonts w:ascii="Calibri" w:eastAsia="Calibri" w:hAnsi="Calibri" w:cs="Calibri"/>
          <w:b/>
          <w:bCs/>
          <w:sz w:val="20"/>
          <w:szCs w:val="20"/>
        </w:rPr>
        <w:t>LLM Text Compressor</w:t>
      </w:r>
      <w:r>
        <w:rPr>
          <w:rStyle w:val="fs13fw6overflow-hidden"/>
          <w:rFonts w:ascii="Calibri" w:eastAsia="Calibri" w:hAnsi="Calibri" w:cs="Calibri"/>
          <w:b/>
          <w:bCs/>
          <w:sz w:val="20"/>
          <w:szCs w:val="20"/>
        </w:rPr>
        <w:t xml:space="preserve"> | </w:t>
      </w:r>
      <w:proofErr w:type="spellStart"/>
      <w:r>
        <w:rPr>
          <w:rStyle w:val="fs13fw6overflow-hidden"/>
          <w:rFonts w:ascii="Calibri" w:eastAsia="Calibri" w:hAnsi="Calibri" w:cs="Calibri"/>
          <w:b/>
          <w:bCs/>
          <w:sz w:val="20"/>
          <w:szCs w:val="20"/>
        </w:rPr>
        <w:t>PyTorch</w:t>
      </w:r>
      <w:proofErr w:type="spellEnd"/>
      <w:r>
        <w:rPr>
          <w:rStyle w:val="fs13fw6overflow-hidden"/>
          <w:rFonts w:ascii="Calibri" w:eastAsia="Calibri" w:hAnsi="Calibri" w:cs="Calibri"/>
          <w:b/>
          <w:bCs/>
          <w:sz w:val="20"/>
          <w:szCs w:val="20"/>
        </w:rPr>
        <w:t xml:space="preserve">, </w:t>
      </w:r>
      <w:proofErr w:type="spellStart"/>
      <w:r>
        <w:rPr>
          <w:rStyle w:val="fs13fw6overflow-hidden"/>
          <w:rFonts w:ascii="Calibri" w:eastAsia="Calibri" w:hAnsi="Calibri" w:cs="Calibri"/>
          <w:b/>
          <w:bCs/>
          <w:sz w:val="20"/>
          <w:szCs w:val="20"/>
        </w:rPr>
        <w:t>HuggingFace</w:t>
      </w:r>
      <w:proofErr w:type="spellEnd"/>
      <w:r>
        <w:rPr>
          <w:rStyle w:val="fs13fw4"/>
          <w:rFonts w:ascii="Calibri" w:eastAsia="Calibri" w:hAnsi="Calibri" w:cs="Calibri"/>
          <w:sz w:val="20"/>
          <w:szCs w:val="20"/>
        </w:rPr>
        <w:tab/>
      </w:r>
      <w:r>
        <w:rPr>
          <w:rStyle w:val="fs13fw4overflow-hidden"/>
          <w:rFonts w:ascii="Calibri" w:eastAsia="Calibri" w:hAnsi="Calibri" w:cs="Calibri"/>
          <w:sz w:val="20"/>
          <w:szCs w:val="20"/>
        </w:rPr>
        <w:t>September 2024</w:t>
      </w:r>
      <w:r>
        <w:rPr>
          <w:rStyle w:val="fs13fw4overflow-hidden"/>
          <w:rFonts w:ascii="Calibri" w:eastAsia="Calibri" w:hAnsi="Calibri" w:cs="Calibri"/>
          <w:sz w:val="20"/>
          <w:szCs w:val="20"/>
        </w:rPr>
        <w:t xml:space="preserve"> </w:t>
      </w:r>
      <w:r>
        <w:rPr>
          <w:rStyle w:val="fs13fw4overflow-hidden"/>
          <w:rFonts w:ascii="Calibri" w:eastAsia="Calibri" w:hAnsi="Calibri" w:cs="Calibri"/>
          <w:sz w:val="20"/>
          <w:szCs w:val="20"/>
        </w:rPr>
        <w:t>–</w:t>
      </w:r>
      <w:r>
        <w:rPr>
          <w:rStyle w:val="fs13fw4overflow-hidden"/>
          <w:rFonts w:ascii="Calibri" w:eastAsia="Calibri" w:hAnsi="Calibri" w:cs="Calibri"/>
          <w:sz w:val="20"/>
          <w:szCs w:val="20"/>
        </w:rPr>
        <w:t xml:space="preserve"> </w:t>
      </w:r>
      <w:r>
        <w:rPr>
          <w:rStyle w:val="fs13fw4overflow-hidden"/>
          <w:rFonts w:ascii="Calibri" w:eastAsia="Calibri" w:hAnsi="Calibri" w:cs="Calibri"/>
          <w:sz w:val="20"/>
          <w:szCs w:val="20"/>
        </w:rPr>
        <w:t>November 2024</w:t>
      </w:r>
    </w:p>
    <w:p w14:paraId="2CC1AB1A" w14:textId="5F7244A2" w:rsidR="000E3447" w:rsidRPr="008E0E22" w:rsidRDefault="000E3447" w:rsidP="000E3447">
      <w:pPr>
        <w:numPr>
          <w:ilvl w:val="0"/>
          <w:numId w:val="9"/>
        </w:numPr>
        <w:spacing w:line="200" w:lineRule="atLeast"/>
        <w:ind w:left="375" w:hanging="385"/>
        <w:rPr>
          <w:rFonts w:ascii="Calibri" w:eastAsia="Calibri" w:hAnsi="Calibri" w:cs="Calibri"/>
          <w:b/>
          <w:bCs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Developed a practical parallelizable compression decompression algorithm </w:t>
      </w:r>
      <w:r w:rsidR="00720304">
        <w:rPr>
          <w:rFonts w:ascii="Calibri" w:eastAsia="Calibri" w:hAnsi="Calibri" w:cs="Calibri"/>
          <w:sz w:val="20"/>
          <w:szCs w:val="20"/>
        </w:rPr>
        <w:t xml:space="preserve">to be used on any text </w:t>
      </w:r>
      <w:r>
        <w:rPr>
          <w:rFonts w:ascii="Calibri" w:eastAsia="Calibri" w:hAnsi="Calibri" w:cs="Calibri"/>
          <w:sz w:val="20"/>
          <w:szCs w:val="20"/>
        </w:rPr>
        <w:t xml:space="preserve">based on </w:t>
      </w:r>
      <w:r w:rsidR="00720304">
        <w:rPr>
          <w:rFonts w:ascii="Calibri" w:eastAsia="Calibri" w:hAnsi="Calibri" w:cs="Calibri"/>
          <w:sz w:val="20"/>
          <w:szCs w:val="20"/>
        </w:rPr>
        <w:t xml:space="preserve">Proof of Concepts from </w:t>
      </w:r>
      <w:r w:rsidR="008E0E22">
        <w:rPr>
          <w:rFonts w:ascii="Calibri" w:eastAsia="Calibri" w:hAnsi="Calibri" w:cs="Calibri"/>
          <w:sz w:val="20"/>
          <w:szCs w:val="20"/>
        </w:rPr>
        <w:t xml:space="preserve">papers: Google </w:t>
      </w:r>
      <w:proofErr w:type="spellStart"/>
      <w:r w:rsidR="008E0E22">
        <w:rPr>
          <w:rFonts w:ascii="Calibri" w:eastAsia="Calibri" w:hAnsi="Calibri" w:cs="Calibri"/>
          <w:sz w:val="20"/>
          <w:szCs w:val="20"/>
        </w:rPr>
        <w:t>Deepmind’s</w:t>
      </w:r>
      <w:proofErr w:type="spellEnd"/>
      <w:r w:rsidR="008E0E22">
        <w:rPr>
          <w:rFonts w:ascii="Calibri" w:eastAsia="Calibri" w:hAnsi="Calibri" w:cs="Calibri"/>
          <w:sz w:val="20"/>
          <w:szCs w:val="20"/>
        </w:rPr>
        <w:t xml:space="preserve"> LLM Compressor, and </w:t>
      </w:r>
      <w:proofErr w:type="spellStart"/>
      <w:r w:rsidR="008E0E22">
        <w:rPr>
          <w:rFonts w:ascii="Calibri" w:eastAsia="Calibri" w:hAnsi="Calibri" w:cs="Calibri"/>
          <w:sz w:val="20"/>
          <w:szCs w:val="20"/>
        </w:rPr>
        <w:t>LLMZip</w:t>
      </w:r>
      <w:proofErr w:type="spellEnd"/>
      <w:r w:rsidR="00720304">
        <w:rPr>
          <w:rFonts w:ascii="Calibri" w:eastAsia="Calibri" w:hAnsi="Calibri" w:cs="Calibri"/>
          <w:sz w:val="20"/>
          <w:szCs w:val="20"/>
        </w:rPr>
        <w:t xml:space="preserve"> using the libraries </w:t>
      </w:r>
      <w:proofErr w:type="spellStart"/>
      <w:r w:rsidR="00720304">
        <w:rPr>
          <w:rFonts w:ascii="Calibri" w:eastAsia="Calibri" w:hAnsi="Calibri" w:cs="Calibri"/>
          <w:sz w:val="20"/>
          <w:szCs w:val="20"/>
        </w:rPr>
        <w:t>Huggingface</w:t>
      </w:r>
      <w:proofErr w:type="spellEnd"/>
      <w:r w:rsidR="00720304">
        <w:rPr>
          <w:rFonts w:ascii="Calibri" w:eastAsia="Calibri" w:hAnsi="Calibri" w:cs="Calibri"/>
          <w:sz w:val="20"/>
          <w:szCs w:val="20"/>
        </w:rPr>
        <w:t xml:space="preserve">, and </w:t>
      </w:r>
      <w:proofErr w:type="spellStart"/>
      <w:r w:rsidR="00720304">
        <w:rPr>
          <w:rFonts w:ascii="Calibri" w:eastAsia="Calibri" w:hAnsi="Calibri" w:cs="Calibri"/>
          <w:sz w:val="20"/>
          <w:szCs w:val="20"/>
        </w:rPr>
        <w:t>PyTorch</w:t>
      </w:r>
      <w:proofErr w:type="spellEnd"/>
    </w:p>
    <w:p w14:paraId="2186CE6F" w14:textId="05EA3DF9" w:rsidR="008E0E22" w:rsidRDefault="00720304" w:rsidP="000E3447">
      <w:pPr>
        <w:numPr>
          <w:ilvl w:val="0"/>
          <w:numId w:val="9"/>
        </w:numPr>
        <w:spacing w:line="200" w:lineRule="atLeast"/>
        <w:ind w:left="375" w:hanging="385"/>
        <w:rPr>
          <w:rStyle w:val="fs13fw6overflow-hidden"/>
          <w:rFonts w:ascii="Calibri" w:eastAsia="Calibri" w:hAnsi="Calibri" w:cs="Calibri"/>
          <w:b/>
          <w:bCs/>
          <w:sz w:val="20"/>
          <w:szCs w:val="20"/>
        </w:rPr>
      </w:pPr>
      <w:r>
        <w:rPr>
          <w:rStyle w:val="fs13fw6overflow-hidden"/>
          <w:rFonts w:ascii="Calibri" w:eastAsia="Calibri" w:hAnsi="Calibri" w:cs="Calibri"/>
          <w:sz w:val="20"/>
          <w:szCs w:val="20"/>
        </w:rPr>
        <w:t>Increased distribution and compression performance by mapping to Unicode</w:t>
      </w:r>
    </w:p>
    <w:p w14:paraId="544F9062" w14:textId="003790D3" w:rsidR="008E0E22" w:rsidRPr="00A4200A" w:rsidRDefault="00720304" w:rsidP="000E3447">
      <w:pPr>
        <w:numPr>
          <w:ilvl w:val="0"/>
          <w:numId w:val="9"/>
        </w:numPr>
        <w:spacing w:line="200" w:lineRule="atLeast"/>
        <w:ind w:left="375" w:hanging="385"/>
        <w:rPr>
          <w:rStyle w:val="fs13fw6overflow-hidden"/>
          <w:rFonts w:ascii="Calibri" w:eastAsia="Calibri" w:hAnsi="Calibri" w:cs="Calibri"/>
          <w:b/>
          <w:bCs/>
          <w:sz w:val="20"/>
          <w:szCs w:val="20"/>
        </w:rPr>
      </w:pPr>
      <w:r>
        <w:rPr>
          <w:rStyle w:val="fs13fw6overflow-hidden"/>
          <w:rFonts w:ascii="Calibri" w:eastAsia="Calibri" w:hAnsi="Calibri" w:cs="Calibri"/>
          <w:sz w:val="20"/>
          <w:szCs w:val="20"/>
        </w:rPr>
        <w:t xml:space="preserve">Experimented and </w:t>
      </w:r>
      <w:r w:rsidR="00571CD6">
        <w:rPr>
          <w:rStyle w:val="fs13fw6overflow-hidden"/>
          <w:rFonts w:ascii="Calibri" w:eastAsia="Calibri" w:hAnsi="Calibri" w:cs="Calibri"/>
          <w:sz w:val="20"/>
          <w:szCs w:val="20"/>
        </w:rPr>
        <w:t xml:space="preserve">wrote a survey paper on the results of different pretrained models like Llama, Phi-3, and </w:t>
      </w:r>
      <w:proofErr w:type="spellStart"/>
      <w:r w:rsidR="00571CD6">
        <w:rPr>
          <w:rStyle w:val="fs13fw6overflow-hidden"/>
          <w:rFonts w:ascii="Calibri" w:eastAsia="Calibri" w:hAnsi="Calibri" w:cs="Calibri"/>
          <w:sz w:val="20"/>
          <w:szCs w:val="20"/>
        </w:rPr>
        <w:t>TinyLlama</w:t>
      </w:r>
      <w:proofErr w:type="spellEnd"/>
    </w:p>
    <w:p w14:paraId="3B6A0CEB" w14:textId="006A823D" w:rsidR="00A4200A" w:rsidRDefault="00A4200A" w:rsidP="00A4200A">
      <w:pPr>
        <w:spacing w:line="200" w:lineRule="atLeast"/>
        <w:ind w:left="-10"/>
        <w:rPr>
          <w:rStyle w:val="fs13fw6overflow-hidden"/>
          <w:rFonts w:ascii="Calibri" w:eastAsia="Calibri" w:hAnsi="Calibri" w:cs="Calibri"/>
          <w:b/>
          <w:bCs/>
          <w:sz w:val="20"/>
          <w:szCs w:val="20"/>
        </w:rPr>
      </w:pPr>
    </w:p>
    <w:p w14:paraId="6B4102E7" w14:textId="5C6056EE" w:rsidR="0082145A" w:rsidRDefault="0082145A" w:rsidP="0082145A">
      <w:pPr>
        <w:tabs>
          <w:tab w:val="right" w:pos="10800"/>
        </w:tabs>
        <w:spacing w:line="200" w:lineRule="atLeast"/>
        <w:rPr>
          <w:rStyle w:val="fs13fw4"/>
          <w:rFonts w:ascii="Calibri" w:eastAsia="Calibri" w:hAnsi="Calibri" w:cs="Calibri"/>
        </w:rPr>
      </w:pPr>
      <w:r>
        <w:rPr>
          <w:rStyle w:val="fs13fw6overflow-hidden"/>
          <w:rFonts w:ascii="Calibri" w:eastAsia="Calibri" w:hAnsi="Calibri" w:cs="Calibri"/>
          <w:b/>
          <w:bCs/>
          <w:sz w:val="20"/>
          <w:szCs w:val="20"/>
        </w:rPr>
        <w:t xml:space="preserve">Developing </w:t>
      </w:r>
      <w:r w:rsidR="00D35025">
        <w:rPr>
          <w:rStyle w:val="fs13fw6overflow-hidden"/>
          <w:rFonts w:ascii="Calibri" w:eastAsia="Calibri" w:hAnsi="Calibri" w:cs="Calibri"/>
          <w:b/>
          <w:bCs/>
          <w:sz w:val="20"/>
          <w:szCs w:val="20"/>
        </w:rPr>
        <w:t xml:space="preserve">a </w:t>
      </w:r>
      <w:r>
        <w:rPr>
          <w:rStyle w:val="fs13fw6overflow-hidden"/>
          <w:rFonts w:ascii="Calibri" w:eastAsia="Calibri" w:hAnsi="Calibri" w:cs="Calibri"/>
          <w:b/>
          <w:bCs/>
          <w:sz w:val="20"/>
          <w:szCs w:val="20"/>
        </w:rPr>
        <w:t>Recommender System | Spark</w:t>
      </w:r>
      <w:r w:rsidR="00D35025">
        <w:rPr>
          <w:rStyle w:val="fs13fw6overflow-hidden"/>
          <w:rFonts w:ascii="Calibri" w:eastAsia="Calibri" w:hAnsi="Calibri" w:cs="Calibri"/>
          <w:b/>
          <w:bCs/>
          <w:sz w:val="20"/>
          <w:szCs w:val="20"/>
        </w:rPr>
        <w:t>, MapReduce</w:t>
      </w:r>
      <w:r>
        <w:rPr>
          <w:rStyle w:val="fs13fw4"/>
          <w:rFonts w:ascii="Calibri" w:eastAsia="Calibri" w:hAnsi="Calibri" w:cs="Calibri"/>
          <w:sz w:val="20"/>
          <w:szCs w:val="20"/>
        </w:rPr>
        <w:tab/>
      </w:r>
      <w:r>
        <w:rPr>
          <w:rStyle w:val="fs13fw4overflow-hidden"/>
          <w:rFonts w:ascii="Calibri" w:eastAsia="Calibri" w:hAnsi="Calibri" w:cs="Calibri"/>
          <w:sz w:val="20"/>
          <w:szCs w:val="20"/>
        </w:rPr>
        <w:t xml:space="preserve">January 2023 </w:t>
      </w:r>
      <w:r w:rsidR="000E3447">
        <w:rPr>
          <w:rStyle w:val="fs13fw4overflow-hidden"/>
          <w:rFonts w:ascii="Calibri" w:eastAsia="Calibri" w:hAnsi="Calibri" w:cs="Calibri"/>
          <w:sz w:val="20"/>
          <w:szCs w:val="20"/>
        </w:rPr>
        <w:t>–</w:t>
      </w:r>
      <w:r>
        <w:rPr>
          <w:rStyle w:val="fs13fw4overflow-hidden"/>
          <w:rFonts w:ascii="Calibri" w:eastAsia="Calibri" w:hAnsi="Calibri" w:cs="Calibri"/>
          <w:sz w:val="20"/>
          <w:szCs w:val="20"/>
        </w:rPr>
        <w:t xml:space="preserve"> </w:t>
      </w:r>
      <w:r w:rsidR="000E3447">
        <w:rPr>
          <w:rStyle w:val="fs13fw4overflow-hidden"/>
          <w:rFonts w:ascii="Calibri" w:eastAsia="Calibri" w:hAnsi="Calibri" w:cs="Calibri"/>
          <w:sz w:val="20"/>
          <w:szCs w:val="20"/>
        </w:rPr>
        <w:t>May 2024</w:t>
      </w:r>
    </w:p>
    <w:p w14:paraId="68712D15" w14:textId="55EA7560" w:rsidR="00D35025" w:rsidRPr="00D35025" w:rsidRDefault="0082145A" w:rsidP="00D35025">
      <w:pPr>
        <w:numPr>
          <w:ilvl w:val="0"/>
          <w:numId w:val="9"/>
        </w:numPr>
        <w:spacing w:line="200" w:lineRule="atLeast"/>
        <w:ind w:left="375" w:hanging="385"/>
        <w:rPr>
          <w:rFonts w:eastAsia="Calibri"/>
        </w:rPr>
      </w:pPr>
      <w:r>
        <w:rPr>
          <w:rFonts w:ascii="Calibri" w:eastAsia="Calibri" w:hAnsi="Calibri" w:cs="Calibri"/>
          <w:sz w:val="20"/>
          <w:szCs w:val="20"/>
        </w:rPr>
        <w:t xml:space="preserve">Implemented </w:t>
      </w:r>
      <w:r w:rsidR="00D35025">
        <w:rPr>
          <w:rFonts w:ascii="Calibri" w:eastAsia="Calibri" w:hAnsi="Calibri" w:cs="Calibri"/>
          <w:sz w:val="20"/>
          <w:szCs w:val="20"/>
        </w:rPr>
        <w:t xml:space="preserve">efficient </w:t>
      </w:r>
      <w:r>
        <w:rPr>
          <w:rFonts w:ascii="Calibri" w:eastAsia="Calibri" w:hAnsi="Calibri" w:cs="Calibri"/>
          <w:sz w:val="20"/>
          <w:szCs w:val="20"/>
        </w:rPr>
        <w:t xml:space="preserve">SON algorithm in </w:t>
      </w:r>
      <w:proofErr w:type="spellStart"/>
      <w:r>
        <w:rPr>
          <w:rFonts w:ascii="Calibri" w:eastAsia="Calibri" w:hAnsi="Calibri" w:cs="Calibri"/>
          <w:sz w:val="20"/>
          <w:szCs w:val="20"/>
        </w:rPr>
        <w:t>PySpark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r w:rsidR="00D35025">
        <w:rPr>
          <w:rFonts w:ascii="Calibri" w:eastAsia="Calibri" w:hAnsi="Calibri" w:cs="Calibri"/>
          <w:sz w:val="20"/>
          <w:szCs w:val="20"/>
        </w:rPr>
        <w:t xml:space="preserve">and applied to Kaggle dataset to find </w:t>
      </w:r>
      <w:r w:rsidR="00067248">
        <w:rPr>
          <w:rFonts w:ascii="Calibri" w:eastAsia="Calibri" w:hAnsi="Calibri" w:cs="Calibri"/>
          <w:sz w:val="20"/>
          <w:szCs w:val="20"/>
        </w:rPr>
        <w:t xml:space="preserve">all </w:t>
      </w:r>
      <w:r w:rsidR="00D35025">
        <w:rPr>
          <w:rFonts w:ascii="Calibri" w:eastAsia="Calibri" w:hAnsi="Calibri" w:cs="Calibri"/>
          <w:sz w:val="20"/>
          <w:szCs w:val="20"/>
        </w:rPr>
        <w:t>combinations of frequent item sets</w:t>
      </w:r>
    </w:p>
    <w:p w14:paraId="5E951F5A" w14:textId="6E645F2F" w:rsidR="00D35025" w:rsidRPr="00067248" w:rsidRDefault="00D35025" w:rsidP="00067248">
      <w:pPr>
        <w:numPr>
          <w:ilvl w:val="0"/>
          <w:numId w:val="9"/>
        </w:numPr>
        <w:spacing w:line="200" w:lineRule="atLeast"/>
        <w:ind w:left="375" w:hanging="385"/>
        <w:rPr>
          <w:rFonts w:eastAsia="Calibri"/>
        </w:rPr>
      </w:pPr>
      <w:r>
        <w:rPr>
          <w:rFonts w:ascii="Calibri" w:eastAsia="Calibri" w:hAnsi="Calibri" w:cs="Calibri"/>
          <w:sz w:val="20"/>
          <w:szCs w:val="20"/>
        </w:rPr>
        <w:t xml:space="preserve">Explored and </w:t>
      </w:r>
      <w:r w:rsidR="00067248">
        <w:rPr>
          <w:rFonts w:ascii="Calibri" w:eastAsia="Calibri" w:hAnsi="Calibri" w:cs="Calibri"/>
          <w:sz w:val="20"/>
          <w:szCs w:val="20"/>
        </w:rPr>
        <w:t>implemented</w:t>
      </w:r>
      <w:r>
        <w:rPr>
          <w:rFonts w:ascii="Calibri" w:eastAsia="Calibri" w:hAnsi="Calibri" w:cs="Calibri"/>
          <w:sz w:val="20"/>
          <w:szCs w:val="20"/>
        </w:rPr>
        <w:t xml:space="preserve"> custom partitioning method to facilitate shuffling process in large dataset for MapReduce job</w:t>
      </w:r>
    </w:p>
    <w:p w14:paraId="265630C7" w14:textId="40E757CF" w:rsidR="00067248" w:rsidRPr="00067248" w:rsidRDefault="00067248" w:rsidP="00067248">
      <w:pPr>
        <w:numPr>
          <w:ilvl w:val="0"/>
          <w:numId w:val="9"/>
        </w:numPr>
        <w:spacing w:line="200" w:lineRule="atLeast"/>
        <w:ind w:left="375" w:hanging="385"/>
        <w:rPr>
          <w:rFonts w:eastAsia="Calibri"/>
        </w:rPr>
      </w:pPr>
      <w:r>
        <w:rPr>
          <w:rFonts w:ascii="Calibri" w:eastAsia="Calibri" w:hAnsi="Calibri" w:cs="Calibri"/>
          <w:sz w:val="20"/>
          <w:szCs w:val="20"/>
        </w:rPr>
        <w:t xml:space="preserve">Learning foundations of Recommender Systems like </w:t>
      </w:r>
      <w:r w:rsidRPr="00067248">
        <w:rPr>
          <w:rFonts w:ascii="Calibri" w:eastAsia="Calibri" w:hAnsi="Calibri" w:cs="Calibri"/>
          <w:sz w:val="20"/>
          <w:szCs w:val="20"/>
        </w:rPr>
        <w:t>Locality-Sensitive Functions</w:t>
      </w:r>
      <w:r>
        <w:rPr>
          <w:rFonts w:ascii="Calibri" w:eastAsia="Calibri" w:hAnsi="Calibri" w:cs="Calibri"/>
          <w:sz w:val="20"/>
          <w:szCs w:val="20"/>
        </w:rPr>
        <w:t>, content-based recommendations, and collaborative filtering</w:t>
      </w:r>
    </w:p>
    <w:p w14:paraId="5ACBF33B" w14:textId="77777777" w:rsidR="0082145A" w:rsidRPr="0082145A" w:rsidRDefault="0082145A" w:rsidP="0082145A">
      <w:pPr>
        <w:spacing w:line="200" w:lineRule="atLeast"/>
        <w:rPr>
          <w:rFonts w:eastAsia="Calibri"/>
          <w:sz w:val="14"/>
          <w:szCs w:val="14"/>
        </w:rPr>
      </w:pPr>
    </w:p>
    <w:p w14:paraId="1C44FB54" w14:textId="7C61086E" w:rsidR="00FD5C44" w:rsidRDefault="00000000">
      <w:pPr>
        <w:tabs>
          <w:tab w:val="right" w:pos="10800"/>
        </w:tabs>
        <w:spacing w:line="200" w:lineRule="atLeast"/>
        <w:rPr>
          <w:rStyle w:val="fs13fw4"/>
          <w:rFonts w:ascii="Calibri" w:eastAsia="Calibri" w:hAnsi="Calibri" w:cs="Calibri"/>
          <w:sz w:val="20"/>
          <w:szCs w:val="20"/>
        </w:rPr>
      </w:pPr>
      <w:proofErr w:type="spellStart"/>
      <w:r>
        <w:rPr>
          <w:rStyle w:val="fs13fw6overflow-hidden"/>
          <w:rFonts w:ascii="Calibri" w:eastAsia="Calibri" w:hAnsi="Calibri" w:cs="Calibri"/>
          <w:b/>
          <w:bCs/>
          <w:sz w:val="20"/>
          <w:szCs w:val="20"/>
        </w:rPr>
        <w:t>CatDB</w:t>
      </w:r>
      <w:proofErr w:type="spellEnd"/>
      <w:r>
        <w:rPr>
          <w:rStyle w:val="fs13fw6overflow-hidden"/>
          <w:rFonts w:ascii="Calibri" w:eastAsia="Calibri" w:hAnsi="Calibri" w:cs="Calibri"/>
          <w:b/>
          <w:bCs/>
          <w:sz w:val="20"/>
          <w:szCs w:val="20"/>
        </w:rPr>
        <w:t xml:space="preserve"> - NoSQL Database System with query language | Python</w:t>
      </w:r>
      <w:r>
        <w:rPr>
          <w:rStyle w:val="fs13fw4"/>
          <w:rFonts w:ascii="Calibri" w:eastAsia="Calibri" w:hAnsi="Calibri" w:cs="Calibri"/>
          <w:sz w:val="20"/>
          <w:szCs w:val="20"/>
        </w:rPr>
        <w:tab/>
      </w:r>
      <w:r>
        <w:rPr>
          <w:rStyle w:val="fs13fw4overflow-hidden"/>
          <w:rFonts w:ascii="Calibri" w:eastAsia="Calibri" w:hAnsi="Calibri" w:cs="Calibri"/>
          <w:sz w:val="20"/>
          <w:szCs w:val="20"/>
        </w:rPr>
        <w:t>August 2023</w:t>
      </w:r>
      <w:r w:rsidR="008341E2">
        <w:rPr>
          <w:rStyle w:val="fs13fw4overflow-hidden"/>
          <w:rFonts w:ascii="Calibri" w:eastAsia="Calibri" w:hAnsi="Calibri" w:cs="Calibri"/>
          <w:sz w:val="20"/>
          <w:szCs w:val="20"/>
        </w:rPr>
        <w:t xml:space="preserve"> </w:t>
      </w:r>
      <w:r>
        <w:rPr>
          <w:rStyle w:val="fs13fw4overflow-hidden"/>
          <w:rFonts w:ascii="Calibri" w:eastAsia="Calibri" w:hAnsi="Calibri" w:cs="Calibri"/>
          <w:sz w:val="20"/>
          <w:szCs w:val="20"/>
        </w:rPr>
        <w:t>-</w:t>
      </w:r>
      <w:r w:rsidR="008341E2">
        <w:rPr>
          <w:rStyle w:val="fs13fw4overflow-hidden"/>
          <w:rFonts w:ascii="Calibri" w:eastAsia="Calibri" w:hAnsi="Calibri" w:cs="Calibri"/>
          <w:sz w:val="20"/>
          <w:szCs w:val="20"/>
        </w:rPr>
        <w:t xml:space="preserve"> </w:t>
      </w:r>
      <w:r>
        <w:rPr>
          <w:rStyle w:val="fs13fw4overflow-hidden"/>
          <w:rFonts w:ascii="Calibri" w:eastAsia="Calibri" w:hAnsi="Calibri" w:cs="Calibri"/>
          <w:sz w:val="20"/>
          <w:szCs w:val="20"/>
        </w:rPr>
        <w:t>December 2023</w:t>
      </w:r>
    </w:p>
    <w:p w14:paraId="1D6A7F4A" w14:textId="77777777" w:rsidR="00FD5C44" w:rsidRDefault="00000000">
      <w:pPr>
        <w:numPr>
          <w:ilvl w:val="0"/>
          <w:numId w:val="4"/>
        </w:numPr>
        <w:spacing w:line="200" w:lineRule="atLeast"/>
        <w:ind w:left="375" w:hanging="385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Implemented a database management system manipulated chunks of 200+ MB of data with functions for scanning, external sorting, joining, filtering, grouping, aggregation, and CRUD operations</w:t>
      </w:r>
    </w:p>
    <w:p w14:paraId="19A1EF16" w14:textId="77777777" w:rsidR="00FD5C44" w:rsidRDefault="00000000">
      <w:pPr>
        <w:numPr>
          <w:ilvl w:val="0"/>
          <w:numId w:val="4"/>
        </w:numPr>
        <w:spacing w:line="200" w:lineRule="atLeast"/>
        <w:ind w:left="375" w:hanging="385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Created a custom cat-like SQL and MongoDB inspired query language and a query execution engine to manipulate 200+ MB of data with user-defined limited memory usage to be used through a command line-interface</w:t>
      </w:r>
    </w:p>
    <w:p w14:paraId="745DD11E" w14:textId="77777777" w:rsidR="00FD5C44" w:rsidRDefault="00000000">
      <w:pPr>
        <w:spacing w:line="140" w:lineRule="atLeast"/>
        <w:rPr>
          <w:rFonts w:ascii="Calibri" w:eastAsia="Calibri" w:hAnsi="Calibri" w:cs="Calibri"/>
          <w:sz w:val="14"/>
          <w:szCs w:val="14"/>
        </w:rPr>
      </w:pPr>
      <w:r>
        <w:rPr>
          <w:rFonts w:ascii="Calibri" w:eastAsia="Calibri" w:hAnsi="Calibri" w:cs="Calibri"/>
          <w:sz w:val="14"/>
          <w:szCs w:val="14"/>
        </w:rPr>
        <w:t> </w:t>
      </w:r>
    </w:p>
    <w:p w14:paraId="4E2C5998" w14:textId="1A9B27EB" w:rsidR="00FD5C44" w:rsidRDefault="00000000">
      <w:pPr>
        <w:tabs>
          <w:tab w:val="right" w:pos="10800"/>
        </w:tabs>
        <w:spacing w:line="200" w:lineRule="atLeast"/>
        <w:rPr>
          <w:rStyle w:val="fs13fw4"/>
          <w:rFonts w:ascii="Calibri" w:eastAsia="Calibri" w:hAnsi="Calibri" w:cs="Calibri"/>
          <w:sz w:val="20"/>
          <w:szCs w:val="20"/>
        </w:rPr>
      </w:pPr>
      <w:r>
        <w:rPr>
          <w:rStyle w:val="fs13fw6overflow-hidden"/>
          <w:rFonts w:ascii="Calibri" w:eastAsia="Calibri" w:hAnsi="Calibri" w:cs="Calibri"/>
          <w:b/>
          <w:bCs/>
          <w:sz w:val="20"/>
          <w:szCs w:val="20"/>
        </w:rPr>
        <w:t xml:space="preserve">Classification of Frost in NASA images | </w:t>
      </w:r>
      <w:proofErr w:type="spellStart"/>
      <w:r>
        <w:rPr>
          <w:rStyle w:val="fs13fw6overflow-hidden"/>
          <w:rFonts w:ascii="Calibri" w:eastAsia="Calibri" w:hAnsi="Calibri" w:cs="Calibri"/>
          <w:b/>
          <w:bCs/>
          <w:sz w:val="20"/>
          <w:szCs w:val="20"/>
        </w:rPr>
        <w:t>Tensorflow</w:t>
      </w:r>
      <w:proofErr w:type="spellEnd"/>
      <w:r>
        <w:rPr>
          <w:rStyle w:val="fs13fw4"/>
          <w:rFonts w:ascii="Calibri" w:eastAsia="Calibri" w:hAnsi="Calibri" w:cs="Calibri"/>
          <w:sz w:val="20"/>
          <w:szCs w:val="20"/>
        </w:rPr>
        <w:tab/>
      </w:r>
      <w:r>
        <w:rPr>
          <w:rStyle w:val="fs13fw4overflow-hidden"/>
          <w:rFonts w:ascii="Calibri" w:eastAsia="Calibri" w:hAnsi="Calibri" w:cs="Calibri"/>
          <w:sz w:val="20"/>
          <w:szCs w:val="20"/>
        </w:rPr>
        <w:t>November 2023</w:t>
      </w:r>
      <w:r w:rsidR="008341E2">
        <w:rPr>
          <w:rStyle w:val="fs13fw4overflow-hidden"/>
          <w:rFonts w:ascii="Calibri" w:eastAsia="Calibri" w:hAnsi="Calibri" w:cs="Calibri"/>
          <w:sz w:val="20"/>
          <w:szCs w:val="20"/>
        </w:rPr>
        <w:t xml:space="preserve"> </w:t>
      </w:r>
      <w:r>
        <w:rPr>
          <w:rStyle w:val="fs13fw4overflow-hidden"/>
          <w:rFonts w:ascii="Calibri" w:eastAsia="Calibri" w:hAnsi="Calibri" w:cs="Calibri"/>
          <w:sz w:val="20"/>
          <w:szCs w:val="20"/>
        </w:rPr>
        <w:t>-</w:t>
      </w:r>
      <w:r w:rsidR="008341E2">
        <w:rPr>
          <w:rStyle w:val="fs13fw4overflow-hidden"/>
          <w:rFonts w:ascii="Calibri" w:eastAsia="Calibri" w:hAnsi="Calibri" w:cs="Calibri"/>
          <w:sz w:val="20"/>
          <w:szCs w:val="20"/>
        </w:rPr>
        <w:t xml:space="preserve"> </w:t>
      </w:r>
      <w:r>
        <w:rPr>
          <w:rStyle w:val="fs13fw4overflow-hidden"/>
          <w:rFonts w:ascii="Calibri" w:eastAsia="Calibri" w:hAnsi="Calibri" w:cs="Calibri"/>
          <w:sz w:val="20"/>
          <w:szCs w:val="20"/>
        </w:rPr>
        <w:t>December 2023</w:t>
      </w:r>
    </w:p>
    <w:p w14:paraId="1675F310" w14:textId="1CE18E9D" w:rsidR="00FD5C44" w:rsidRDefault="00000000">
      <w:pPr>
        <w:numPr>
          <w:ilvl w:val="0"/>
          <w:numId w:val="5"/>
        </w:numPr>
        <w:spacing w:line="200" w:lineRule="atLeast"/>
        <w:ind w:left="375" w:hanging="385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Achieved a test accuracy of 93% and test F1 of 94.8% after </w:t>
      </w:r>
      <w:r w:rsidR="00C67070">
        <w:rPr>
          <w:rFonts w:ascii="Calibri" w:eastAsia="Calibri" w:hAnsi="Calibri" w:cs="Calibri"/>
          <w:sz w:val="20"/>
          <w:szCs w:val="20"/>
        </w:rPr>
        <w:t>crea</w:t>
      </w:r>
      <w:r w:rsidR="00216CAB">
        <w:rPr>
          <w:rFonts w:ascii="Calibri" w:eastAsia="Calibri" w:hAnsi="Calibri" w:cs="Calibri"/>
          <w:sz w:val="20"/>
          <w:szCs w:val="20"/>
        </w:rPr>
        <w:t xml:space="preserve">ting </w:t>
      </w:r>
      <w:r w:rsidR="00C67070">
        <w:rPr>
          <w:rFonts w:ascii="Calibri" w:eastAsia="Calibri" w:hAnsi="Calibri" w:cs="Calibri"/>
          <w:sz w:val="20"/>
          <w:szCs w:val="20"/>
        </w:rPr>
        <w:t>data pipeline to perform</w:t>
      </w:r>
      <w:r>
        <w:rPr>
          <w:rFonts w:ascii="Calibri" w:eastAsia="Calibri" w:hAnsi="Calibri" w:cs="Calibri"/>
          <w:sz w:val="20"/>
          <w:szCs w:val="20"/>
        </w:rPr>
        <w:t xml:space="preserve"> transfer learning on EfficientNetB0, ResNet50, VGG16 </w:t>
      </w:r>
      <w:r w:rsidR="008341E2">
        <w:rPr>
          <w:rFonts w:ascii="Calibri" w:eastAsia="Calibri" w:hAnsi="Calibri" w:cs="Calibri"/>
          <w:sz w:val="20"/>
          <w:szCs w:val="20"/>
        </w:rPr>
        <w:t xml:space="preserve">and CNN </w:t>
      </w:r>
      <w:r>
        <w:rPr>
          <w:rFonts w:ascii="Calibri" w:eastAsia="Calibri" w:hAnsi="Calibri" w:cs="Calibri"/>
          <w:sz w:val="20"/>
          <w:szCs w:val="20"/>
        </w:rPr>
        <w:t>on satellite images supplied by NASA for class final deep learning project</w:t>
      </w:r>
    </w:p>
    <w:p w14:paraId="45FA744B" w14:textId="77777777" w:rsidR="00FD5C44" w:rsidRDefault="00000000">
      <w:pPr>
        <w:numPr>
          <w:ilvl w:val="0"/>
          <w:numId w:val="5"/>
        </w:numPr>
        <w:spacing w:line="200" w:lineRule="atLeast"/>
        <w:ind w:left="375" w:hanging="385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Minimized effects of overfitting of CNN by applying 6 methods: L1 regularization, dropout layers, early stopping, batch normalization, data augmentation, and minimizing learning rate</w:t>
      </w:r>
    </w:p>
    <w:p w14:paraId="340ACC35" w14:textId="7EC89788" w:rsidR="00FD5C44" w:rsidRPr="000E3447" w:rsidRDefault="00000000" w:rsidP="000E3447">
      <w:pPr>
        <w:numPr>
          <w:ilvl w:val="0"/>
          <w:numId w:val="5"/>
        </w:numPr>
        <w:spacing w:line="200" w:lineRule="atLeast"/>
        <w:ind w:left="375" w:hanging="385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Augmented </w:t>
      </w:r>
      <w:r w:rsidR="00DA4311">
        <w:rPr>
          <w:rFonts w:ascii="Calibri" w:eastAsia="Calibri" w:hAnsi="Calibri" w:cs="Calibri"/>
          <w:sz w:val="20"/>
          <w:szCs w:val="20"/>
        </w:rPr>
        <w:t>2GB+</w:t>
      </w:r>
      <w:r>
        <w:rPr>
          <w:rFonts w:ascii="Calibri" w:eastAsia="Calibri" w:hAnsi="Calibri" w:cs="Calibri"/>
          <w:sz w:val="20"/>
          <w:szCs w:val="20"/>
        </w:rPr>
        <w:t xml:space="preserve"> images on </w:t>
      </w:r>
      <w:proofErr w:type="spellStart"/>
      <w:r>
        <w:rPr>
          <w:rFonts w:ascii="Calibri" w:eastAsia="Calibri" w:hAnsi="Calibri" w:cs="Calibri"/>
          <w:sz w:val="20"/>
          <w:szCs w:val="20"/>
        </w:rPr>
        <w:t>Keras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to induce variability by randomly cropping, flipping, rotating, translation, brightening </w:t>
      </w:r>
      <w:r w:rsidR="00DA4311">
        <w:rPr>
          <w:rFonts w:ascii="Calibri" w:eastAsia="Calibri" w:hAnsi="Calibri" w:cs="Calibri"/>
          <w:sz w:val="20"/>
          <w:szCs w:val="20"/>
        </w:rPr>
        <w:t>images</w:t>
      </w:r>
    </w:p>
    <w:sectPr w:rsidR="00FD5C44" w:rsidRPr="000E3447">
      <w:pgSz w:w="12225" w:h="15810"/>
      <w:pgMar w:top="719" w:right="719" w:bottom="719" w:left="719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00000001"/>
    <w:lvl w:ilvl="0" w:tplc="4098647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3B8E53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7EA5AA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C30785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2A0298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DF696C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222BAE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684DC8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9A2558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AAD8BD1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11426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BEC701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C90ED8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27AF96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508070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262B21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EB4B6F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19A322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9376BA3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E7A547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9587B0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19E115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9840CD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DC8894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A92893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4C4BE7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138D64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0EF66CC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CDE2C7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37E654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4A6E17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8C0149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A50F19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9C218F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BAE79C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394A72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370C4A3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D86D10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D8E280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CC82AB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92EC3A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5F08BA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D3640D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12A239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9CA98C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835E568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C608E0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5D20B5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698844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DB4F1A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A3A9B9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EF4F65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BFCFEA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B00C17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4E8CD68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558C40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A2630F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2F44D7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23CE88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864583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612523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E2C984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6F2B7A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0966EAA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FAC884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FF881C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B70F49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7D2759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D50ACA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D66B54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106708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30C0BB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4CB6299D"/>
    <w:multiLevelType w:val="hybridMultilevel"/>
    <w:tmpl w:val="4EC08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495284">
    <w:abstractNumId w:val="0"/>
  </w:num>
  <w:num w:numId="2" w16cid:durableId="219951084">
    <w:abstractNumId w:val="1"/>
  </w:num>
  <w:num w:numId="3" w16cid:durableId="149295805">
    <w:abstractNumId w:val="2"/>
  </w:num>
  <w:num w:numId="4" w16cid:durableId="1272785670">
    <w:abstractNumId w:val="3"/>
  </w:num>
  <w:num w:numId="5" w16cid:durableId="740712338">
    <w:abstractNumId w:val="4"/>
  </w:num>
  <w:num w:numId="6" w16cid:durableId="963463744">
    <w:abstractNumId w:val="5"/>
  </w:num>
  <w:num w:numId="7" w16cid:durableId="628826182">
    <w:abstractNumId w:val="6"/>
  </w:num>
  <w:num w:numId="8" w16cid:durableId="2035691944">
    <w:abstractNumId w:val="7"/>
  </w:num>
  <w:num w:numId="9" w16cid:durableId="775684761">
    <w:abstractNumId w:val="3"/>
  </w:num>
  <w:num w:numId="10" w16cid:durableId="172028408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D5C44"/>
    <w:rsid w:val="000523E5"/>
    <w:rsid w:val="00067248"/>
    <w:rsid w:val="000D715B"/>
    <w:rsid w:val="000E3447"/>
    <w:rsid w:val="0011535A"/>
    <w:rsid w:val="00216CAB"/>
    <w:rsid w:val="00420FBA"/>
    <w:rsid w:val="005038AD"/>
    <w:rsid w:val="0052034F"/>
    <w:rsid w:val="00522D81"/>
    <w:rsid w:val="00571CD6"/>
    <w:rsid w:val="00627A97"/>
    <w:rsid w:val="006316B0"/>
    <w:rsid w:val="00650B1D"/>
    <w:rsid w:val="006C0F2C"/>
    <w:rsid w:val="006E6CFB"/>
    <w:rsid w:val="00704A8C"/>
    <w:rsid w:val="00720304"/>
    <w:rsid w:val="007333BA"/>
    <w:rsid w:val="0082145A"/>
    <w:rsid w:val="008341E2"/>
    <w:rsid w:val="008E0E22"/>
    <w:rsid w:val="0096270B"/>
    <w:rsid w:val="009F29D2"/>
    <w:rsid w:val="00A0049D"/>
    <w:rsid w:val="00A4200A"/>
    <w:rsid w:val="00A46B34"/>
    <w:rsid w:val="00B3003F"/>
    <w:rsid w:val="00B36F0B"/>
    <w:rsid w:val="00C67070"/>
    <w:rsid w:val="00CA0520"/>
    <w:rsid w:val="00CA6E7F"/>
    <w:rsid w:val="00CD0D07"/>
    <w:rsid w:val="00D21AB5"/>
    <w:rsid w:val="00D35025"/>
    <w:rsid w:val="00DA4311"/>
    <w:rsid w:val="00EE5F91"/>
    <w:rsid w:val="00FD5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5254A"/>
  <w15:docId w15:val="{EED6EAC5-D69F-498B-89DE-B83157589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WordSection1">
    <w:name w:val="div_WordSection1"/>
    <w:basedOn w:val="Normal"/>
  </w:style>
  <w:style w:type="character" w:customStyle="1" w:styleId="fs13fw6overflow-hidden">
    <w:name w:val="fs13 fw6 overflow-hidden"/>
    <w:basedOn w:val="DefaultParagraphFont"/>
  </w:style>
  <w:style w:type="character" w:customStyle="1" w:styleId="fs13fw4">
    <w:name w:val="fs13 fw4"/>
    <w:basedOn w:val="DefaultParagraphFont"/>
  </w:style>
  <w:style w:type="character" w:customStyle="1" w:styleId="fs13fw4overflow-hidden">
    <w:name w:val="fs13 fw4 overflow-hidden"/>
    <w:basedOn w:val="DefaultParagraphFont"/>
  </w:style>
  <w:style w:type="paragraph" w:customStyle="1" w:styleId="liMsoNormal">
    <w:name w:val="li_MsoNormal"/>
    <w:basedOn w:val="Normal"/>
    <w:pPr>
      <w:spacing w:line="240" w:lineRule="atLeast"/>
    </w:pPr>
  </w:style>
  <w:style w:type="character" w:styleId="Hyperlink">
    <w:name w:val="Hyperlink"/>
    <w:basedOn w:val="DefaultParagraphFont"/>
    <w:uiPriority w:val="99"/>
    <w:unhideWhenUsed/>
    <w:rsid w:val="009F29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29D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153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924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nealso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nealson-setiawan-4a1700252" TargetMode="External"/><Relationship Id="rId5" Type="http://schemas.openxmlformats.org/officeDocument/2006/relationships/hyperlink" Target="mailto:nealsons@usc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697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4667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cp:lastModifiedBy>Nealson Setiawan</cp:lastModifiedBy>
  <cp:revision>35</cp:revision>
  <cp:lastPrinted>2024-01-25T02:12:00Z</cp:lastPrinted>
  <dcterms:created xsi:type="dcterms:W3CDTF">2024-01-25T01:41:00Z</dcterms:created>
  <dcterms:modified xsi:type="dcterms:W3CDTF">2024-11-17T03:43:00Z</dcterms:modified>
</cp:coreProperties>
</file>